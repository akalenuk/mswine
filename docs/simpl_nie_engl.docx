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785"/>
        <w:gridCol w:w="4785"/>
      </w:tblGrid>
      <w:tr w:rsidR="00AA3DD6" w:rsidRPr="00286242" w:rsidTr="00CA04BB">
        <w:tc>
          <w:tcPr>
            <w:tcW w:w="4785" w:type="dxa"/>
          </w:tcPr>
          <w:p w:rsidR="00AA3DD6" w:rsidRPr="00CA04BB" w:rsidRDefault="00AA3DD6" w:rsidP="00CA04BB">
            <w:pPr>
              <w:pStyle w:val="21"/>
              <w:jc w:val="left"/>
              <w:rPr>
                <w:szCs w:val="28"/>
                <w:lang w:val="uk-UA"/>
              </w:rPr>
            </w:pPr>
          </w:p>
        </w:tc>
        <w:tc>
          <w:tcPr>
            <w:tcW w:w="4785" w:type="dxa"/>
          </w:tcPr>
          <w:p w:rsidR="00AA3DD6" w:rsidRPr="00CA04BB" w:rsidRDefault="00F277E9" w:rsidP="00CA04BB">
            <w:pPr>
              <w:pStyle w:val="21"/>
              <w:jc w:val="right"/>
              <w:rPr>
                <w:szCs w:val="28"/>
                <w:lang w:val="uk-UA"/>
              </w:rPr>
            </w:pPr>
            <w:r w:rsidRPr="00CA04BB">
              <w:rPr>
                <w:szCs w:val="28"/>
                <w:lang w:val="en-US"/>
              </w:rPr>
              <w:t>Dr. Sci. Y</w:t>
            </w:r>
            <w:r w:rsidR="00AA3DD6" w:rsidRPr="00CA04BB">
              <w:rPr>
                <w:szCs w:val="28"/>
                <w:lang w:val="uk-UA"/>
              </w:rPr>
              <w:t xml:space="preserve">. </w:t>
            </w:r>
            <w:proofErr w:type="spellStart"/>
            <w:r w:rsidR="00AA29DB" w:rsidRPr="00CA04BB">
              <w:rPr>
                <w:szCs w:val="28"/>
                <w:lang w:val="en-US"/>
              </w:rPr>
              <w:t>Badaev</w:t>
            </w:r>
            <w:proofErr w:type="spellEnd"/>
            <w:r w:rsidR="00B27CD3" w:rsidRPr="00CA04BB">
              <w:rPr>
                <w:szCs w:val="28"/>
                <w:lang w:val="uk-UA"/>
              </w:rPr>
              <w:t xml:space="preserve">, </w:t>
            </w:r>
          </w:p>
          <w:p w:rsidR="00B27CD3" w:rsidRPr="00CA04BB" w:rsidRDefault="00F277E9" w:rsidP="00CA04BB">
            <w:pPr>
              <w:pStyle w:val="10"/>
              <w:spacing w:line="360" w:lineRule="auto"/>
              <w:jc w:val="right"/>
              <w:rPr>
                <w:lang w:val="en-US"/>
              </w:rPr>
            </w:pPr>
            <w:proofErr w:type="spellStart"/>
            <w:r w:rsidRPr="00CA04BB">
              <w:rPr>
                <w:sz w:val="28"/>
                <w:szCs w:val="28"/>
                <w:lang w:val="en-US"/>
              </w:rPr>
              <w:t>Cand</w:t>
            </w:r>
            <w:proofErr w:type="spellEnd"/>
            <w:r w:rsidRPr="00CA04BB">
              <w:rPr>
                <w:sz w:val="28"/>
                <w:szCs w:val="28"/>
                <w:lang w:val="en-US"/>
              </w:rPr>
              <w:t xml:space="preserve">. Sci. </w:t>
            </w:r>
            <w:r w:rsidR="00AA29DB" w:rsidRPr="00CA04BB">
              <w:rPr>
                <w:sz w:val="28"/>
                <w:szCs w:val="28"/>
                <w:lang w:val="en-US"/>
              </w:rPr>
              <w:t xml:space="preserve">O. </w:t>
            </w:r>
            <w:proofErr w:type="spellStart"/>
            <w:r w:rsidR="00AA29DB" w:rsidRPr="00CA04BB">
              <w:rPr>
                <w:sz w:val="28"/>
                <w:szCs w:val="28"/>
                <w:lang w:val="en-US"/>
              </w:rPr>
              <w:t>Kalenuk</w:t>
            </w:r>
            <w:proofErr w:type="spellEnd"/>
          </w:p>
        </w:tc>
      </w:tr>
    </w:tbl>
    <w:p w:rsidR="00E2156F" w:rsidRPr="00FE71AC" w:rsidRDefault="00E2156F" w:rsidP="00E2156F">
      <w:pPr>
        <w:tabs>
          <w:tab w:val="left" w:pos="345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FE71AC">
        <w:rPr>
          <w:b/>
          <w:sz w:val="28"/>
          <w:szCs w:val="28"/>
          <w:lang w:val="en-US"/>
        </w:rPr>
        <w:t>COMBINED ALGORITHM FOR SIMPLICIAL WEIGHT INTERPOLATION AND EXTRAPOLATION</w:t>
      </w:r>
    </w:p>
    <w:p w:rsidR="00E2156F" w:rsidRPr="00E2156F" w:rsidRDefault="00E2156F" w:rsidP="00E2156F">
      <w:pPr>
        <w:pStyle w:val="10"/>
        <w:rPr>
          <w:lang w:val="en-US"/>
        </w:rPr>
      </w:pPr>
    </w:p>
    <w:p w:rsidR="00F277E9" w:rsidRPr="00F277E9" w:rsidRDefault="00F277E9" w:rsidP="00917798">
      <w:pPr>
        <w:pStyle w:val="10"/>
        <w:spacing w:line="360" w:lineRule="auto"/>
        <w:jc w:val="center"/>
        <w:rPr>
          <w:rStyle w:val="a8"/>
          <w:lang w:val="en-US"/>
        </w:rPr>
      </w:pPr>
      <w:r w:rsidRPr="00F277E9">
        <w:rPr>
          <w:rStyle w:val="a8"/>
          <w:lang w:val="en-US"/>
        </w:rPr>
        <w:t>Kyiv State Maritime Academy</w:t>
      </w:r>
      <w:r>
        <w:rPr>
          <w:rStyle w:val="a8"/>
          <w:lang w:val="en-US"/>
        </w:rPr>
        <w:t>,</w:t>
      </w:r>
    </w:p>
    <w:p w:rsidR="0094447F" w:rsidRDefault="00F277E9" w:rsidP="00F277E9">
      <w:pPr>
        <w:pStyle w:val="10"/>
        <w:spacing w:line="360" w:lineRule="auto"/>
        <w:jc w:val="center"/>
        <w:rPr>
          <w:rStyle w:val="a8"/>
          <w:lang w:val="en-US"/>
        </w:rPr>
      </w:pPr>
      <w:r w:rsidRPr="00F277E9">
        <w:rPr>
          <w:rStyle w:val="a8"/>
          <w:lang w:val="en-US"/>
        </w:rPr>
        <w:t>National Technical University of Ukraine 'Kyiv Polytechnic Institute'</w:t>
      </w:r>
    </w:p>
    <w:p w:rsidR="00F277E9" w:rsidRPr="00F277E9" w:rsidRDefault="00F277E9" w:rsidP="00F277E9">
      <w:pPr>
        <w:pStyle w:val="10"/>
        <w:spacing w:line="360" w:lineRule="auto"/>
        <w:jc w:val="center"/>
        <w:rPr>
          <w:rStyle w:val="a8"/>
          <w:lang w:val="en-US"/>
        </w:rPr>
      </w:pPr>
    </w:p>
    <w:p w:rsidR="00AA29DB" w:rsidRPr="00AA29DB" w:rsidRDefault="00AA29DB" w:rsidP="00AA29DB">
      <w:pPr>
        <w:pStyle w:val="10"/>
        <w:spacing w:line="360" w:lineRule="auto"/>
        <w:ind w:firstLine="708"/>
        <w:rPr>
          <w:lang w:val="en-US"/>
        </w:rPr>
      </w:pPr>
      <w:r w:rsidRPr="00AA29DB">
        <w:rPr>
          <w:b/>
          <w:sz w:val="28"/>
          <w:szCs w:val="28"/>
          <w:lang w:val="en-US"/>
        </w:rPr>
        <w:t>Disclaimer.</w:t>
      </w:r>
      <w:r w:rsidRPr="00AA29DB">
        <w:rPr>
          <w:sz w:val="28"/>
          <w:szCs w:val="28"/>
          <w:lang w:val="en-US"/>
        </w:rPr>
        <w:t xml:space="preserve"> In this article the algorithm for </w:t>
      </w:r>
      <w:proofErr w:type="spellStart"/>
      <w:r w:rsidRPr="00AA29DB">
        <w:rPr>
          <w:sz w:val="28"/>
          <w:szCs w:val="28"/>
          <w:lang w:val="en-US"/>
        </w:rPr>
        <w:t>multivariative</w:t>
      </w:r>
      <w:proofErr w:type="spellEnd"/>
      <w:r w:rsidRPr="00AA29DB">
        <w:rPr>
          <w:sz w:val="28"/>
          <w:szCs w:val="28"/>
          <w:lang w:val="en-US"/>
        </w:rPr>
        <w:t xml:space="preserve"> </w:t>
      </w:r>
      <w:proofErr w:type="spellStart"/>
      <w:r w:rsidRPr="00AA29DB">
        <w:rPr>
          <w:sz w:val="28"/>
          <w:szCs w:val="28"/>
          <w:lang w:val="en-US"/>
        </w:rPr>
        <w:t>simplicial</w:t>
      </w:r>
      <w:proofErr w:type="spellEnd"/>
      <w:r w:rsidRPr="00AA29DB">
        <w:rPr>
          <w:sz w:val="28"/>
          <w:szCs w:val="28"/>
          <w:lang w:val="en-US"/>
        </w:rPr>
        <w:t xml:space="preserve"> weight interpolation and extrapolation is given. The algorithm requires a </w:t>
      </w:r>
      <w:r w:rsidRPr="00AA29DB">
        <w:rPr>
          <w:i/>
          <w:sz w:val="28"/>
          <w:szCs w:val="28"/>
          <w:lang w:val="en-US"/>
        </w:rPr>
        <w:t>n</w:t>
      </w:r>
      <w:r w:rsidRPr="00AA29DB">
        <w:rPr>
          <w:sz w:val="28"/>
          <w:szCs w:val="28"/>
          <w:lang w:val="en-US"/>
        </w:rPr>
        <w:t xml:space="preserve">-dimensional data set, which consists of points and corresponding function values and provides an interpolative function for this set, which is continuous on </w:t>
      </w:r>
      <w:proofErr w:type="spellStart"/>
      <w:r w:rsidRPr="00AA29DB">
        <w:rPr>
          <w:b/>
          <w:i/>
          <w:sz w:val="28"/>
          <w:szCs w:val="28"/>
          <w:lang w:val="en-US"/>
        </w:rPr>
        <w:t>R</w:t>
      </w:r>
      <w:r w:rsidRPr="00AA29DB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AA29DB">
        <w:rPr>
          <w:sz w:val="28"/>
          <w:szCs w:val="28"/>
          <w:lang w:val="en-US"/>
        </w:rPr>
        <w:t xml:space="preserve"> along with its given number of derivatives.</w:t>
      </w:r>
      <w:r>
        <w:rPr>
          <w:lang w:val="en-US"/>
        </w:rPr>
        <w:t xml:space="preserve">   </w:t>
      </w:r>
    </w:p>
    <w:p w:rsidR="005B24A1" w:rsidRDefault="00AA29DB" w:rsidP="00282BB1">
      <w:pPr>
        <w:pStyle w:val="10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Key Words</w:t>
      </w:r>
      <w:r w:rsidR="00FE71AC" w:rsidRPr="00FE71AC">
        <w:rPr>
          <w:b/>
          <w:sz w:val="28"/>
          <w:szCs w:val="28"/>
          <w:lang w:val="uk-UA"/>
        </w:rPr>
        <w:t>.</w:t>
      </w:r>
      <w:r w:rsidR="00FE71AC">
        <w:rPr>
          <w:b/>
          <w:sz w:val="28"/>
          <w:szCs w:val="28"/>
          <w:lang w:val="uk-UA"/>
        </w:rPr>
        <w:t xml:space="preserve"> </w:t>
      </w:r>
      <w:r w:rsidRPr="00AA29DB">
        <w:rPr>
          <w:sz w:val="28"/>
          <w:szCs w:val="28"/>
          <w:lang w:val="en-US"/>
        </w:rPr>
        <w:t xml:space="preserve">Simplex, </w:t>
      </w:r>
      <w:proofErr w:type="spellStart"/>
      <w:r w:rsidRPr="00AA29DB">
        <w:rPr>
          <w:sz w:val="28"/>
          <w:szCs w:val="28"/>
          <w:lang w:val="en-US"/>
        </w:rPr>
        <w:t>simplicial</w:t>
      </w:r>
      <w:proofErr w:type="spellEnd"/>
      <w:r w:rsidRPr="00AA29DB">
        <w:rPr>
          <w:sz w:val="28"/>
          <w:szCs w:val="28"/>
          <w:lang w:val="en-US"/>
        </w:rPr>
        <w:t xml:space="preserve"> complex, weight interpolation, </w:t>
      </w:r>
      <w:proofErr w:type="spellStart"/>
      <w:r w:rsidRPr="00AA29DB">
        <w:rPr>
          <w:sz w:val="28"/>
          <w:szCs w:val="28"/>
          <w:lang w:val="en-US"/>
        </w:rPr>
        <w:t>multivariative</w:t>
      </w:r>
      <w:proofErr w:type="spellEnd"/>
      <w:r w:rsidRPr="00AA29DB">
        <w:rPr>
          <w:sz w:val="28"/>
          <w:szCs w:val="28"/>
          <w:lang w:val="en-US"/>
        </w:rPr>
        <w:t xml:space="preserve"> interpolation</w:t>
      </w:r>
      <w:r w:rsidR="00FE71AC" w:rsidRPr="00AA29DB">
        <w:rPr>
          <w:sz w:val="28"/>
          <w:szCs w:val="28"/>
          <w:lang w:val="uk-UA"/>
        </w:rPr>
        <w:t>.</w:t>
      </w:r>
    </w:p>
    <w:p w:rsidR="009D5F4F" w:rsidRDefault="005B24A1" w:rsidP="009D5F4F">
      <w:pPr>
        <w:pStyle w:val="10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B24A1">
        <w:rPr>
          <w:b/>
          <w:sz w:val="28"/>
          <w:szCs w:val="28"/>
          <w:lang w:val="en-US"/>
        </w:rPr>
        <w:t>Introduction.</w:t>
      </w:r>
      <w:r w:rsidR="009D5F4F">
        <w:rPr>
          <w:b/>
          <w:sz w:val="28"/>
          <w:szCs w:val="28"/>
          <w:lang w:val="en-US"/>
        </w:rPr>
        <w:t xml:space="preserve"> </w:t>
      </w:r>
      <w:r w:rsidR="009D5F4F" w:rsidRPr="009D5F4F">
        <w:rPr>
          <w:sz w:val="28"/>
          <w:szCs w:val="28"/>
          <w:lang w:val="en-US"/>
        </w:rPr>
        <w:t xml:space="preserve">The </w:t>
      </w:r>
      <w:proofErr w:type="spellStart"/>
      <w:r w:rsidR="00DA464B">
        <w:rPr>
          <w:sz w:val="28"/>
          <w:szCs w:val="28"/>
          <w:lang w:val="en-US"/>
        </w:rPr>
        <w:t>multivariative</w:t>
      </w:r>
      <w:proofErr w:type="spellEnd"/>
      <w:r w:rsidR="009D5F4F">
        <w:rPr>
          <w:sz w:val="28"/>
          <w:szCs w:val="28"/>
          <w:lang w:val="en-US"/>
        </w:rPr>
        <w:t xml:space="preserve"> </w:t>
      </w:r>
      <w:proofErr w:type="spellStart"/>
      <w:r w:rsidR="009D5F4F">
        <w:rPr>
          <w:sz w:val="28"/>
          <w:szCs w:val="28"/>
          <w:lang w:val="en-US"/>
        </w:rPr>
        <w:t>s</w:t>
      </w:r>
      <w:r w:rsidR="009D5F4F" w:rsidRPr="009D5F4F">
        <w:rPr>
          <w:sz w:val="28"/>
          <w:szCs w:val="28"/>
          <w:lang w:val="en-US"/>
        </w:rPr>
        <w:t>i</w:t>
      </w:r>
      <w:r w:rsidR="009D5F4F">
        <w:rPr>
          <w:sz w:val="28"/>
          <w:szCs w:val="28"/>
          <w:lang w:val="en-US"/>
        </w:rPr>
        <w:t>mplicial</w:t>
      </w:r>
      <w:proofErr w:type="spellEnd"/>
      <w:r w:rsidR="009D5F4F">
        <w:rPr>
          <w:sz w:val="28"/>
          <w:szCs w:val="28"/>
          <w:lang w:val="en-US"/>
        </w:rPr>
        <w:t xml:space="preserve"> weight interpolation was introduced in paper [3]. This scheme provides continuous function with predetermined order of smoothness determined in a convex polyhedron built on a given point set. Out of this region the function remains undefined. This definition is trivial for 1-dimensional case, as </w:t>
      </w:r>
      <w:r w:rsidR="009F3E16">
        <w:rPr>
          <w:sz w:val="28"/>
          <w:szCs w:val="28"/>
          <w:lang w:val="en-US"/>
        </w:rPr>
        <w:t>the union</w:t>
      </w:r>
      <w:r w:rsidR="009D5F4F">
        <w:rPr>
          <w:sz w:val="28"/>
          <w:szCs w:val="28"/>
          <w:lang w:val="en-US"/>
        </w:rPr>
        <w:t xml:space="preserve"> of basis function</w:t>
      </w:r>
      <w:r w:rsidR="009F3E16">
        <w:rPr>
          <w:sz w:val="28"/>
          <w:szCs w:val="28"/>
          <w:lang w:val="en-US"/>
        </w:rPr>
        <w:t>,</w:t>
      </w:r>
      <w:r w:rsidR="009D5F4F">
        <w:rPr>
          <w:sz w:val="28"/>
          <w:szCs w:val="28"/>
          <w:lang w:val="en-US"/>
        </w:rPr>
        <w:t xml:space="preserve"> defined in first and last points of an ordered set</w:t>
      </w:r>
      <w:r w:rsidR="009F3E16">
        <w:rPr>
          <w:sz w:val="28"/>
          <w:szCs w:val="28"/>
          <w:lang w:val="en-US"/>
        </w:rPr>
        <w:t>,</w:t>
      </w:r>
      <w:r w:rsidR="009D5F4F">
        <w:rPr>
          <w:sz w:val="28"/>
          <w:szCs w:val="28"/>
          <w:lang w:val="en-US"/>
        </w:rPr>
        <w:t xml:space="preserve"> is the necessary extrapolating function. For 2-dimensional</w:t>
      </w:r>
      <w:r w:rsidR="00DA464B">
        <w:rPr>
          <w:sz w:val="28"/>
          <w:szCs w:val="28"/>
          <w:lang w:val="en-US"/>
        </w:rPr>
        <w:t xml:space="preserve"> case such definition is considered in paper [2] along with interpolating function given in [1].</w:t>
      </w:r>
      <w:r w:rsidR="009D5F4F">
        <w:rPr>
          <w:sz w:val="28"/>
          <w:szCs w:val="28"/>
          <w:lang w:val="en-US"/>
        </w:rPr>
        <w:t xml:space="preserve">  </w:t>
      </w:r>
    </w:p>
    <w:p w:rsidR="009D5F4F" w:rsidRDefault="009D5F4F" w:rsidP="00282BB1">
      <w:pPr>
        <w:pStyle w:val="10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Defining </w:t>
      </w:r>
      <w:r w:rsidR="00DA464B" w:rsidRPr="00DA464B">
        <w:rPr>
          <w:i/>
          <w:sz w:val="28"/>
          <w:szCs w:val="28"/>
          <w:lang w:val="en-US"/>
        </w:rPr>
        <w:t>n</w:t>
      </w:r>
      <w:r w:rsidR="00DA464B">
        <w:rPr>
          <w:sz w:val="28"/>
          <w:szCs w:val="28"/>
          <w:lang w:val="en-US"/>
        </w:rPr>
        <w:t>-</w:t>
      </w:r>
      <w:proofErr w:type="spellStart"/>
      <w:r w:rsidR="00DA464B">
        <w:rPr>
          <w:sz w:val="28"/>
          <w:szCs w:val="28"/>
          <w:lang w:val="en-US"/>
        </w:rPr>
        <w:t>variative</w:t>
      </w:r>
      <w:proofErr w:type="spellEnd"/>
      <w:r w:rsidR="00DA46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function, that stays continuous along with its’ given number of derivatives on the whole </w:t>
      </w:r>
      <w:proofErr w:type="spellStart"/>
      <w:r w:rsidRPr="00DA464B">
        <w:rPr>
          <w:b/>
          <w:i/>
          <w:sz w:val="28"/>
          <w:szCs w:val="28"/>
          <w:lang w:val="en-US"/>
        </w:rPr>
        <w:t>R</w:t>
      </w:r>
      <w:r w:rsidRPr="00DA464B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="00DA464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is</w:t>
      </w:r>
      <w:r w:rsidR="00DA464B">
        <w:rPr>
          <w:sz w:val="28"/>
          <w:szCs w:val="28"/>
          <w:lang w:val="en-US"/>
        </w:rPr>
        <w:t xml:space="preserve"> a matter of this current work. </w:t>
      </w:r>
      <w:r>
        <w:rPr>
          <w:sz w:val="28"/>
          <w:szCs w:val="28"/>
          <w:lang w:val="en-US"/>
        </w:rPr>
        <w:t xml:space="preserve"> </w:t>
      </w:r>
    </w:p>
    <w:p w:rsidR="001B339E" w:rsidRDefault="005B24A1" w:rsidP="00DA464B">
      <w:pPr>
        <w:pStyle w:val="10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algorithm.</w:t>
      </w:r>
      <w:r w:rsidR="001B339E">
        <w:rPr>
          <w:b/>
          <w:sz w:val="28"/>
          <w:szCs w:val="28"/>
          <w:lang w:val="en-US"/>
        </w:rPr>
        <w:t xml:space="preserve"> </w:t>
      </w:r>
      <w:r w:rsidR="001B339E" w:rsidRPr="001B339E">
        <w:rPr>
          <w:sz w:val="28"/>
          <w:szCs w:val="28"/>
          <w:lang w:val="en-US"/>
        </w:rPr>
        <w:t>Consider</w:t>
      </w:r>
      <w:r w:rsidR="001B339E">
        <w:rPr>
          <w:sz w:val="28"/>
          <w:szCs w:val="28"/>
          <w:lang w:val="en-US"/>
        </w:rPr>
        <w:t xml:space="preserve"> point data set of N points </w:t>
      </w:r>
      <w:r w:rsidR="001B339E" w:rsidRPr="0060593A">
        <w:rPr>
          <w:b/>
          <w:i/>
          <w:sz w:val="28"/>
          <w:szCs w:val="28"/>
          <w:lang w:val="en-US"/>
        </w:rPr>
        <w:t>x</w:t>
      </w:r>
      <w:r w:rsidR="001B339E" w:rsidRPr="006D1DD7">
        <w:rPr>
          <w:i/>
          <w:sz w:val="28"/>
          <w:szCs w:val="28"/>
          <w:vertAlign w:val="subscript"/>
          <w:lang w:val="uk-UA"/>
        </w:rPr>
        <w:t>i</w:t>
      </w:r>
      <w:r w:rsidR="001B339E" w:rsidRPr="006D1DD7">
        <w:rPr>
          <w:sz w:val="28"/>
          <w:szCs w:val="28"/>
          <w:lang w:val="uk-UA"/>
        </w:rPr>
        <w:t>=</w:t>
      </w:r>
      <w:r w:rsidR="001B339E" w:rsidRPr="006D1DD7">
        <w:rPr>
          <w:i/>
          <w:sz w:val="28"/>
          <w:szCs w:val="28"/>
          <w:lang w:val="uk-UA"/>
        </w:rPr>
        <w:t>{x</w:t>
      </w:r>
      <w:r w:rsidR="001B339E" w:rsidRPr="006D1DD7">
        <w:rPr>
          <w:i/>
          <w:sz w:val="28"/>
          <w:szCs w:val="28"/>
          <w:vertAlign w:val="subscript"/>
          <w:lang w:val="uk-UA"/>
        </w:rPr>
        <w:t>i1</w:t>
      </w:r>
      <w:r w:rsidR="001B339E" w:rsidRPr="006D1DD7">
        <w:rPr>
          <w:i/>
          <w:sz w:val="28"/>
          <w:szCs w:val="28"/>
          <w:lang w:val="uk-UA"/>
        </w:rPr>
        <w:t>, x</w:t>
      </w:r>
      <w:r w:rsidR="001B339E" w:rsidRPr="006D1DD7">
        <w:rPr>
          <w:i/>
          <w:sz w:val="28"/>
          <w:szCs w:val="28"/>
          <w:vertAlign w:val="subscript"/>
          <w:lang w:val="uk-UA"/>
        </w:rPr>
        <w:t>i2</w:t>
      </w:r>
      <w:r w:rsidR="001B339E" w:rsidRPr="006D1DD7">
        <w:rPr>
          <w:i/>
          <w:sz w:val="28"/>
          <w:szCs w:val="28"/>
          <w:lang w:val="uk-UA"/>
        </w:rPr>
        <w:t xml:space="preserve">, …, </w:t>
      </w:r>
      <w:proofErr w:type="spellStart"/>
      <w:r w:rsidR="001B339E" w:rsidRPr="006D1DD7">
        <w:rPr>
          <w:i/>
          <w:sz w:val="28"/>
          <w:szCs w:val="28"/>
          <w:lang w:val="uk-UA"/>
        </w:rPr>
        <w:t>x</w:t>
      </w:r>
      <w:r w:rsidR="001B339E" w:rsidRPr="006D1DD7">
        <w:rPr>
          <w:i/>
          <w:sz w:val="28"/>
          <w:szCs w:val="28"/>
          <w:vertAlign w:val="subscript"/>
          <w:lang w:val="uk-UA"/>
        </w:rPr>
        <w:t>in</w:t>
      </w:r>
      <w:proofErr w:type="spellEnd"/>
      <w:r w:rsidR="001B339E" w:rsidRPr="006D1DD7">
        <w:rPr>
          <w:i/>
          <w:sz w:val="28"/>
          <w:szCs w:val="28"/>
          <w:lang w:val="uk-UA"/>
        </w:rPr>
        <w:t>}</w:t>
      </w:r>
      <w:r w:rsidR="001B339E" w:rsidRPr="006D1DD7">
        <w:rPr>
          <w:sz w:val="28"/>
          <w:szCs w:val="28"/>
          <w:lang w:val="uk-UA"/>
        </w:rPr>
        <w:t xml:space="preserve">, </w:t>
      </w:r>
      <w:r w:rsidR="001B339E" w:rsidRPr="006D1DD7">
        <w:rPr>
          <w:i/>
          <w:sz w:val="28"/>
          <w:szCs w:val="28"/>
          <w:lang w:val="uk-UA"/>
        </w:rPr>
        <w:t>i=1..N</w:t>
      </w:r>
      <w:r w:rsidR="001B339E">
        <w:rPr>
          <w:i/>
          <w:sz w:val="28"/>
          <w:szCs w:val="28"/>
          <w:lang w:val="en-US"/>
        </w:rPr>
        <w:t xml:space="preserve">, n – </w:t>
      </w:r>
      <w:r w:rsidR="001B339E">
        <w:rPr>
          <w:sz w:val="28"/>
          <w:szCs w:val="28"/>
          <w:lang w:val="en-US"/>
        </w:rPr>
        <w:t xml:space="preserve">is the dimension of its’ space. For each point </w:t>
      </w:r>
      <w:r w:rsidR="001B339E" w:rsidRPr="001B339E">
        <w:rPr>
          <w:b/>
          <w:i/>
          <w:sz w:val="28"/>
          <w:szCs w:val="28"/>
          <w:lang w:val="en-US"/>
        </w:rPr>
        <w:t>x</w:t>
      </w:r>
      <w:r w:rsidR="001B339E" w:rsidRPr="001B339E">
        <w:rPr>
          <w:i/>
          <w:sz w:val="28"/>
          <w:szCs w:val="28"/>
          <w:vertAlign w:val="subscript"/>
          <w:lang w:val="en-US"/>
        </w:rPr>
        <w:t>i</w:t>
      </w:r>
      <w:r w:rsidR="001B339E">
        <w:rPr>
          <w:sz w:val="28"/>
          <w:szCs w:val="28"/>
          <w:lang w:val="en-US"/>
        </w:rPr>
        <w:t xml:space="preserve"> a corresponding value </w:t>
      </w:r>
      <w:proofErr w:type="spellStart"/>
      <w:r w:rsidR="001B339E" w:rsidRPr="001B339E">
        <w:rPr>
          <w:i/>
          <w:sz w:val="28"/>
          <w:szCs w:val="28"/>
          <w:lang w:val="en-US"/>
        </w:rPr>
        <w:t>y</w:t>
      </w:r>
      <w:r w:rsidR="001B339E" w:rsidRPr="001B339E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1B339E">
        <w:rPr>
          <w:sz w:val="28"/>
          <w:szCs w:val="28"/>
          <w:lang w:val="en-US"/>
        </w:rPr>
        <w:t xml:space="preserve"> is set. Also consider proper basis functions set for each point: </w:t>
      </w:r>
      <w:proofErr w:type="spellStart"/>
      <w:r w:rsidR="001B339E" w:rsidRPr="006D1DD7">
        <w:rPr>
          <w:i/>
          <w:sz w:val="28"/>
          <w:szCs w:val="28"/>
          <w:lang w:val="uk-UA"/>
        </w:rPr>
        <w:t>f</w:t>
      </w:r>
      <w:r w:rsidR="001B339E" w:rsidRPr="006D1DD7">
        <w:rPr>
          <w:i/>
          <w:sz w:val="28"/>
          <w:szCs w:val="28"/>
          <w:vertAlign w:val="subscript"/>
          <w:lang w:val="uk-UA"/>
        </w:rPr>
        <w:t>i</w:t>
      </w:r>
      <w:proofErr w:type="spellEnd"/>
      <w:r w:rsidR="001B339E" w:rsidRPr="006D1DD7">
        <w:rPr>
          <w:i/>
          <w:sz w:val="28"/>
          <w:szCs w:val="28"/>
          <w:lang w:val="uk-UA"/>
        </w:rPr>
        <w:t>(</w:t>
      </w:r>
      <w:r w:rsidR="001B339E" w:rsidRPr="0060593A">
        <w:rPr>
          <w:b/>
          <w:i/>
          <w:sz w:val="28"/>
          <w:szCs w:val="28"/>
          <w:lang w:val="en-US"/>
        </w:rPr>
        <w:t>x</w:t>
      </w:r>
      <w:r w:rsidR="001B339E" w:rsidRPr="006D1DD7">
        <w:rPr>
          <w:i/>
          <w:sz w:val="28"/>
          <w:szCs w:val="28"/>
          <w:vertAlign w:val="subscript"/>
          <w:lang w:val="uk-UA"/>
        </w:rPr>
        <w:t>i</w:t>
      </w:r>
      <w:r w:rsidR="001B339E" w:rsidRPr="006D1DD7">
        <w:rPr>
          <w:i/>
          <w:sz w:val="28"/>
          <w:szCs w:val="28"/>
          <w:lang w:val="uk-UA"/>
        </w:rPr>
        <w:t>)</w:t>
      </w:r>
      <w:r w:rsidR="001B339E">
        <w:rPr>
          <w:sz w:val="28"/>
          <w:szCs w:val="28"/>
          <w:lang w:val="uk-UA"/>
        </w:rPr>
        <w:t xml:space="preserve">, </w:t>
      </w:r>
      <w:r w:rsidR="001B339E">
        <w:rPr>
          <w:sz w:val="28"/>
          <w:szCs w:val="28"/>
          <w:lang w:val="en-US"/>
        </w:rPr>
        <w:t>continuous on</w:t>
      </w:r>
      <w:r w:rsidR="001B339E" w:rsidRPr="006D1DD7">
        <w:rPr>
          <w:sz w:val="28"/>
          <w:szCs w:val="28"/>
          <w:lang w:val="uk-UA"/>
        </w:rPr>
        <w:t xml:space="preserve"> </w:t>
      </w:r>
      <w:proofErr w:type="spellStart"/>
      <w:r w:rsidR="001B339E" w:rsidRPr="00282BB1">
        <w:rPr>
          <w:b/>
          <w:i/>
          <w:sz w:val="28"/>
          <w:szCs w:val="28"/>
          <w:lang w:val="uk-UA"/>
        </w:rPr>
        <w:t>R</w:t>
      </w:r>
      <w:r w:rsidR="001B339E" w:rsidRPr="006D1DD7">
        <w:rPr>
          <w:i/>
          <w:sz w:val="28"/>
          <w:szCs w:val="28"/>
          <w:vertAlign w:val="superscript"/>
          <w:lang w:val="uk-UA"/>
        </w:rPr>
        <w:t>n</w:t>
      </w:r>
      <w:proofErr w:type="spellEnd"/>
      <w:r w:rsidR="001B339E" w:rsidRPr="006D1DD7">
        <w:rPr>
          <w:sz w:val="28"/>
          <w:szCs w:val="28"/>
          <w:lang w:val="uk-UA"/>
        </w:rPr>
        <w:t xml:space="preserve">, </w:t>
      </w:r>
      <w:r w:rsidR="001B339E">
        <w:rPr>
          <w:sz w:val="28"/>
          <w:szCs w:val="28"/>
          <w:lang w:val="en-US"/>
        </w:rPr>
        <w:t xml:space="preserve">and that </w:t>
      </w:r>
      <w:proofErr w:type="spellStart"/>
      <w:r w:rsidR="001B339E" w:rsidRPr="006D1DD7">
        <w:rPr>
          <w:i/>
          <w:sz w:val="28"/>
          <w:szCs w:val="28"/>
          <w:lang w:val="uk-UA"/>
        </w:rPr>
        <w:t>f</w:t>
      </w:r>
      <w:r w:rsidR="001B339E" w:rsidRPr="006D1DD7">
        <w:rPr>
          <w:i/>
          <w:sz w:val="28"/>
          <w:szCs w:val="28"/>
          <w:vertAlign w:val="subscript"/>
          <w:lang w:val="uk-UA"/>
        </w:rPr>
        <w:t>i</w:t>
      </w:r>
      <w:proofErr w:type="spellEnd"/>
      <w:r w:rsidR="001B339E" w:rsidRPr="006D1DD7">
        <w:rPr>
          <w:i/>
          <w:sz w:val="28"/>
          <w:szCs w:val="28"/>
          <w:lang w:val="uk-UA"/>
        </w:rPr>
        <w:t>(</w:t>
      </w:r>
      <w:r w:rsidR="001B339E" w:rsidRPr="0060593A">
        <w:rPr>
          <w:b/>
          <w:i/>
          <w:sz w:val="28"/>
          <w:szCs w:val="28"/>
          <w:lang w:val="en-US"/>
        </w:rPr>
        <w:t>x</w:t>
      </w:r>
      <w:r w:rsidR="001B339E" w:rsidRPr="006D1DD7">
        <w:rPr>
          <w:i/>
          <w:sz w:val="28"/>
          <w:szCs w:val="28"/>
          <w:vertAlign w:val="subscript"/>
          <w:lang w:val="uk-UA"/>
        </w:rPr>
        <w:t>i</w:t>
      </w:r>
      <w:r w:rsidR="001B339E" w:rsidRPr="006D1DD7">
        <w:rPr>
          <w:i/>
          <w:sz w:val="28"/>
          <w:szCs w:val="28"/>
          <w:lang w:val="uk-UA"/>
        </w:rPr>
        <w:t xml:space="preserve">) = </w:t>
      </w:r>
      <w:proofErr w:type="spellStart"/>
      <w:r w:rsidR="001B339E" w:rsidRPr="006D1DD7">
        <w:rPr>
          <w:i/>
          <w:sz w:val="28"/>
          <w:szCs w:val="28"/>
          <w:lang w:val="uk-UA"/>
        </w:rPr>
        <w:t>y</w:t>
      </w:r>
      <w:r w:rsidR="001B339E" w:rsidRPr="006D1DD7">
        <w:rPr>
          <w:i/>
          <w:sz w:val="28"/>
          <w:szCs w:val="28"/>
          <w:vertAlign w:val="subscript"/>
          <w:lang w:val="uk-UA"/>
        </w:rPr>
        <w:t>i</w:t>
      </w:r>
      <w:proofErr w:type="spellEnd"/>
      <w:r w:rsidR="001B339E" w:rsidRPr="001B339E">
        <w:rPr>
          <w:i/>
          <w:sz w:val="28"/>
          <w:szCs w:val="28"/>
          <w:lang w:val="en-US"/>
        </w:rPr>
        <w:t>.</w:t>
      </w:r>
      <w:r w:rsidR="001B339E">
        <w:rPr>
          <w:i/>
          <w:sz w:val="28"/>
          <w:szCs w:val="28"/>
          <w:lang w:val="en-US"/>
        </w:rPr>
        <w:t xml:space="preserve"> </w:t>
      </w:r>
      <w:r w:rsidR="001B339E">
        <w:rPr>
          <w:sz w:val="28"/>
          <w:szCs w:val="28"/>
          <w:lang w:val="en-US"/>
        </w:rPr>
        <w:t>For more detailed information on basis functions see [3].</w:t>
      </w:r>
    </w:p>
    <w:p w:rsidR="003D170F" w:rsidRPr="009F3E16" w:rsidRDefault="001B339E" w:rsidP="009F3E16">
      <w:pPr>
        <w:pStyle w:val="10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Our goal is to </w:t>
      </w:r>
      <w:r w:rsidR="003D170F">
        <w:rPr>
          <w:sz w:val="28"/>
          <w:szCs w:val="28"/>
          <w:lang w:val="en-US"/>
        </w:rPr>
        <w:t xml:space="preserve">define a function: </w:t>
      </w:r>
      <w:r w:rsidR="003D170F" w:rsidRPr="006D1DD7">
        <w:rPr>
          <w:i/>
          <w:sz w:val="28"/>
          <w:szCs w:val="28"/>
          <w:lang w:val="uk-UA"/>
        </w:rPr>
        <w:t>F(x</w:t>
      </w:r>
      <w:r w:rsidR="003D170F" w:rsidRPr="006D1DD7">
        <w:rPr>
          <w:i/>
          <w:sz w:val="28"/>
          <w:szCs w:val="28"/>
          <w:vertAlign w:val="subscript"/>
          <w:lang w:val="uk-UA"/>
        </w:rPr>
        <w:t>1</w:t>
      </w:r>
      <w:r w:rsidR="003D170F" w:rsidRPr="006D1DD7">
        <w:rPr>
          <w:i/>
          <w:sz w:val="28"/>
          <w:szCs w:val="28"/>
          <w:lang w:val="uk-UA"/>
        </w:rPr>
        <w:t>, x</w:t>
      </w:r>
      <w:r w:rsidR="003D170F" w:rsidRPr="006D1DD7">
        <w:rPr>
          <w:i/>
          <w:sz w:val="28"/>
          <w:szCs w:val="28"/>
          <w:vertAlign w:val="subscript"/>
          <w:lang w:val="uk-UA"/>
        </w:rPr>
        <w:t>2</w:t>
      </w:r>
      <w:r w:rsidR="003D170F" w:rsidRPr="006D1DD7">
        <w:rPr>
          <w:i/>
          <w:sz w:val="28"/>
          <w:szCs w:val="28"/>
          <w:lang w:val="uk-UA"/>
        </w:rPr>
        <w:t xml:space="preserve">, …, </w:t>
      </w:r>
      <w:proofErr w:type="spellStart"/>
      <w:r w:rsidR="003D170F" w:rsidRPr="006D1DD7">
        <w:rPr>
          <w:i/>
          <w:sz w:val="28"/>
          <w:szCs w:val="28"/>
          <w:lang w:val="uk-UA"/>
        </w:rPr>
        <w:t>x</w:t>
      </w:r>
      <w:r w:rsidR="003D170F" w:rsidRPr="006D1DD7">
        <w:rPr>
          <w:i/>
          <w:sz w:val="28"/>
          <w:szCs w:val="28"/>
          <w:vertAlign w:val="subscript"/>
          <w:lang w:val="uk-UA"/>
        </w:rPr>
        <w:t>n</w:t>
      </w:r>
      <w:proofErr w:type="spellEnd"/>
      <w:r w:rsidR="003D170F" w:rsidRPr="006D1DD7">
        <w:rPr>
          <w:i/>
          <w:sz w:val="28"/>
          <w:szCs w:val="28"/>
          <w:lang w:val="uk-UA"/>
        </w:rPr>
        <w:t>)</w:t>
      </w:r>
      <w:r w:rsidR="003D170F">
        <w:rPr>
          <w:i/>
          <w:sz w:val="28"/>
          <w:szCs w:val="28"/>
          <w:lang w:val="uk-UA"/>
        </w:rPr>
        <w:t xml:space="preserve">, </w:t>
      </w:r>
      <w:r w:rsidR="003D170F">
        <w:rPr>
          <w:sz w:val="28"/>
          <w:szCs w:val="28"/>
          <w:lang w:val="en-US"/>
        </w:rPr>
        <w:t>meeting a condition</w:t>
      </w:r>
      <w:r w:rsidR="003D170F" w:rsidRPr="006D1DD7">
        <w:rPr>
          <w:sz w:val="28"/>
          <w:szCs w:val="28"/>
          <w:lang w:val="uk-UA"/>
        </w:rPr>
        <w:t xml:space="preserve"> </w:t>
      </w:r>
      <w:r w:rsidR="003D170F" w:rsidRPr="006D1DD7">
        <w:rPr>
          <w:i/>
          <w:sz w:val="28"/>
          <w:szCs w:val="28"/>
          <w:lang w:val="uk-UA"/>
        </w:rPr>
        <w:t>F(x</w:t>
      </w:r>
      <w:r w:rsidR="003D170F" w:rsidRPr="006D1DD7">
        <w:rPr>
          <w:i/>
          <w:sz w:val="28"/>
          <w:szCs w:val="28"/>
          <w:vertAlign w:val="subscript"/>
          <w:lang w:val="uk-UA"/>
        </w:rPr>
        <w:t>i1</w:t>
      </w:r>
      <w:r w:rsidR="003D170F" w:rsidRPr="006D1DD7">
        <w:rPr>
          <w:i/>
          <w:sz w:val="28"/>
          <w:szCs w:val="28"/>
          <w:lang w:val="uk-UA"/>
        </w:rPr>
        <w:t>, x</w:t>
      </w:r>
      <w:r w:rsidR="003D170F" w:rsidRPr="006D1DD7">
        <w:rPr>
          <w:i/>
          <w:sz w:val="28"/>
          <w:szCs w:val="28"/>
          <w:vertAlign w:val="subscript"/>
          <w:lang w:val="uk-UA"/>
        </w:rPr>
        <w:t>i2</w:t>
      </w:r>
      <w:r w:rsidR="003D170F" w:rsidRPr="006D1DD7">
        <w:rPr>
          <w:i/>
          <w:sz w:val="28"/>
          <w:szCs w:val="28"/>
          <w:lang w:val="uk-UA"/>
        </w:rPr>
        <w:t xml:space="preserve">, …, </w:t>
      </w:r>
      <w:proofErr w:type="spellStart"/>
      <w:r w:rsidR="003D170F" w:rsidRPr="006D1DD7">
        <w:rPr>
          <w:i/>
          <w:sz w:val="28"/>
          <w:szCs w:val="28"/>
          <w:lang w:val="uk-UA"/>
        </w:rPr>
        <w:t>x</w:t>
      </w:r>
      <w:r w:rsidR="003D170F" w:rsidRPr="006D1DD7">
        <w:rPr>
          <w:i/>
          <w:sz w:val="28"/>
          <w:szCs w:val="28"/>
          <w:vertAlign w:val="subscript"/>
          <w:lang w:val="uk-UA"/>
        </w:rPr>
        <w:t>in</w:t>
      </w:r>
      <w:proofErr w:type="spellEnd"/>
      <w:r w:rsidR="003D170F" w:rsidRPr="006D1DD7">
        <w:rPr>
          <w:i/>
          <w:sz w:val="28"/>
          <w:szCs w:val="28"/>
          <w:lang w:val="uk-UA"/>
        </w:rPr>
        <w:t xml:space="preserve">) = </w:t>
      </w:r>
      <w:proofErr w:type="spellStart"/>
      <w:r w:rsidR="003D170F" w:rsidRPr="006D1DD7">
        <w:rPr>
          <w:i/>
          <w:sz w:val="28"/>
          <w:szCs w:val="28"/>
          <w:lang w:val="uk-UA"/>
        </w:rPr>
        <w:t>y</w:t>
      </w:r>
      <w:r w:rsidR="003D170F" w:rsidRPr="006D1DD7">
        <w:rPr>
          <w:i/>
          <w:sz w:val="28"/>
          <w:szCs w:val="28"/>
          <w:vertAlign w:val="subscript"/>
          <w:lang w:val="uk-UA"/>
        </w:rPr>
        <w:t>i</w:t>
      </w:r>
      <w:proofErr w:type="spellEnd"/>
      <w:r w:rsidR="003D170F">
        <w:rPr>
          <w:sz w:val="28"/>
          <w:szCs w:val="28"/>
          <w:lang w:val="uk-UA"/>
        </w:rPr>
        <w:t xml:space="preserve"> </w:t>
      </w:r>
      <w:r w:rsidR="00286242">
        <w:rPr>
          <w:sz w:val="28"/>
          <w:szCs w:val="28"/>
          <w:lang w:val="en-US"/>
        </w:rPr>
        <w:t xml:space="preserve">and </w:t>
      </w:r>
      <w:r w:rsidR="003D170F">
        <w:rPr>
          <w:sz w:val="28"/>
          <w:szCs w:val="28"/>
          <w:lang w:val="en-US"/>
        </w:rPr>
        <w:t>continuous on</w:t>
      </w:r>
      <w:r w:rsidR="003D170F" w:rsidRPr="006D1DD7">
        <w:rPr>
          <w:sz w:val="28"/>
          <w:szCs w:val="28"/>
          <w:lang w:val="uk-UA"/>
        </w:rPr>
        <w:t xml:space="preserve"> </w:t>
      </w:r>
      <w:proofErr w:type="spellStart"/>
      <w:r w:rsidR="003D170F" w:rsidRPr="00282BB1">
        <w:rPr>
          <w:b/>
          <w:i/>
          <w:sz w:val="28"/>
          <w:szCs w:val="28"/>
          <w:lang w:val="uk-UA"/>
        </w:rPr>
        <w:t>R</w:t>
      </w:r>
      <w:r w:rsidR="003D170F" w:rsidRPr="006D1DD7">
        <w:rPr>
          <w:i/>
          <w:sz w:val="28"/>
          <w:szCs w:val="28"/>
          <w:vertAlign w:val="superscript"/>
          <w:lang w:val="uk-UA"/>
        </w:rPr>
        <w:t>n</w:t>
      </w:r>
      <w:proofErr w:type="spellEnd"/>
      <w:r w:rsidR="003D170F" w:rsidRPr="006D1DD7">
        <w:rPr>
          <w:sz w:val="28"/>
          <w:szCs w:val="28"/>
          <w:lang w:val="uk-UA"/>
        </w:rPr>
        <w:t xml:space="preserve"> </w:t>
      </w:r>
      <w:r w:rsidR="003D170F">
        <w:rPr>
          <w:sz w:val="28"/>
          <w:szCs w:val="28"/>
          <w:lang w:val="en-US"/>
        </w:rPr>
        <w:t>along with its’ der</w:t>
      </w:r>
      <w:r w:rsidR="00CA04BB">
        <w:rPr>
          <w:sz w:val="28"/>
          <w:szCs w:val="28"/>
          <w:lang w:val="en-US"/>
        </w:rPr>
        <w:t xml:space="preserve">ivatives up to determined level, which </w:t>
      </w:r>
      <w:r w:rsidR="00286242">
        <w:rPr>
          <w:sz w:val="28"/>
          <w:szCs w:val="28"/>
          <w:lang w:val="en-US"/>
        </w:rPr>
        <w:t>is</w:t>
      </w:r>
      <w:r w:rsidR="00CA04BB">
        <w:rPr>
          <w:sz w:val="28"/>
          <w:szCs w:val="28"/>
          <w:lang w:val="en-US"/>
        </w:rPr>
        <w:t xml:space="preserve"> set by</w:t>
      </w:r>
      <w:r w:rsidR="003D170F">
        <w:rPr>
          <w:sz w:val="28"/>
          <w:szCs w:val="28"/>
          <w:lang w:val="en-US"/>
        </w:rPr>
        <w:t xml:space="preserve"> </w:t>
      </w:r>
      <w:proofErr w:type="spellStart"/>
      <w:r w:rsidR="003D170F">
        <w:rPr>
          <w:sz w:val="28"/>
          <w:szCs w:val="28"/>
          <w:lang w:val="en-US"/>
        </w:rPr>
        <w:t>basis</w:t>
      </w:r>
      <w:proofErr w:type="spellEnd"/>
      <w:r w:rsidR="003D170F">
        <w:rPr>
          <w:sz w:val="28"/>
          <w:szCs w:val="28"/>
          <w:lang w:val="en-US"/>
        </w:rPr>
        <w:t xml:space="preserve"> functions and weight coefficients</w:t>
      </w:r>
      <w:r w:rsidR="003D170F" w:rsidRPr="006D1DD7">
        <w:rPr>
          <w:sz w:val="28"/>
          <w:szCs w:val="28"/>
          <w:lang w:val="uk-UA"/>
        </w:rPr>
        <w:t>.</w:t>
      </w:r>
    </w:p>
    <w:p w:rsidR="003D170F" w:rsidRDefault="003D170F" w:rsidP="00917798">
      <w:pPr>
        <w:pStyle w:val="10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Set of </w:t>
      </w:r>
      <w:r w:rsidRPr="00286242">
        <w:rPr>
          <w:i/>
          <w:sz w:val="28"/>
          <w:lang w:val="en-US"/>
        </w:rPr>
        <w:t>n+1</w:t>
      </w:r>
      <w:r>
        <w:rPr>
          <w:sz w:val="28"/>
          <w:lang w:val="en-US"/>
        </w:rPr>
        <w:t xml:space="preserve"> points determines a </w:t>
      </w:r>
      <w:r w:rsidRPr="00286242"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-simplex in </w:t>
      </w:r>
      <w:r w:rsidRPr="00286242"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-dimensional space. If these point lie in a single </w:t>
      </w:r>
      <w:r w:rsidRPr="00286242"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-dimensional </w:t>
      </w:r>
      <w:proofErr w:type="spellStart"/>
      <w:r>
        <w:rPr>
          <w:sz w:val="28"/>
          <w:lang w:val="en-US"/>
        </w:rPr>
        <w:t>hyperplane</w:t>
      </w:r>
      <w:proofErr w:type="spellEnd"/>
      <w:r>
        <w:rPr>
          <w:sz w:val="28"/>
          <w:lang w:val="en-US"/>
        </w:rPr>
        <w:t xml:space="preserve">, the simplex considered degenerative, and such cases are not to be considered in this particular paper. </w:t>
      </w:r>
      <w:r w:rsidR="00286242">
        <w:rPr>
          <w:sz w:val="28"/>
          <w:lang w:val="en-US"/>
        </w:rPr>
        <w:t>On a s</w:t>
      </w:r>
      <w:r>
        <w:rPr>
          <w:sz w:val="28"/>
          <w:lang w:val="en-US"/>
        </w:rPr>
        <w:t xml:space="preserve">et of </w:t>
      </w:r>
      <w:r w:rsidRPr="00286242">
        <w:rPr>
          <w:i/>
          <w:sz w:val="28"/>
          <w:lang w:val="en-US"/>
        </w:rPr>
        <w:t>n+2</w:t>
      </w:r>
      <w:r>
        <w:rPr>
          <w:sz w:val="28"/>
          <w:lang w:val="en-US"/>
        </w:rPr>
        <w:t xml:space="preserve"> and more points building an n-dimensional </w:t>
      </w:r>
      <w:proofErr w:type="spellStart"/>
      <w:r>
        <w:rPr>
          <w:sz w:val="28"/>
          <w:lang w:val="en-US"/>
        </w:rPr>
        <w:t>simplicial</w:t>
      </w:r>
      <w:proofErr w:type="spellEnd"/>
      <w:r>
        <w:rPr>
          <w:sz w:val="28"/>
          <w:lang w:val="en-US"/>
        </w:rPr>
        <w:t xml:space="preserve"> complex</w:t>
      </w:r>
      <w:r w:rsidR="00286242">
        <w:rPr>
          <w:sz w:val="28"/>
          <w:lang w:val="en-US"/>
        </w:rPr>
        <w:t xml:space="preserve"> is possible.</w:t>
      </w:r>
      <w:r>
        <w:rPr>
          <w:sz w:val="28"/>
          <w:lang w:val="en-US"/>
        </w:rPr>
        <w:t xml:space="preserve"> </w:t>
      </w:r>
      <w:r w:rsidR="00286242">
        <w:rPr>
          <w:sz w:val="28"/>
          <w:lang w:val="en-US"/>
        </w:rPr>
        <w:t xml:space="preserve">Its’ </w:t>
      </w:r>
      <w:r w:rsidR="00CA04BB">
        <w:rPr>
          <w:sz w:val="28"/>
          <w:lang w:val="en-US"/>
        </w:rPr>
        <w:t xml:space="preserve">margin will be a convex </w:t>
      </w:r>
      <w:r>
        <w:rPr>
          <w:sz w:val="28"/>
          <w:lang w:val="en-US"/>
        </w:rPr>
        <w:t xml:space="preserve">polyhedron. Therefore each point in </w:t>
      </w:r>
      <w:r w:rsidRPr="00CA04BB"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-dimensional space lies in one of </w:t>
      </w:r>
      <w:r w:rsidRPr="00CA04BB">
        <w:rPr>
          <w:i/>
          <w:sz w:val="28"/>
          <w:lang w:val="en-US"/>
        </w:rPr>
        <w:t>n</w:t>
      </w:r>
      <w:r>
        <w:rPr>
          <w:sz w:val="28"/>
          <w:lang w:val="en-US"/>
        </w:rPr>
        <w:t>-</w:t>
      </w:r>
      <w:r w:rsidR="00CA04BB">
        <w:rPr>
          <w:sz w:val="28"/>
          <w:lang w:val="en-US"/>
        </w:rPr>
        <w:t>simplexes</w:t>
      </w:r>
      <w:r>
        <w:rPr>
          <w:sz w:val="28"/>
          <w:lang w:val="en-US"/>
        </w:rPr>
        <w:t xml:space="preserve">, or in one of </w:t>
      </w:r>
      <w:r w:rsidRPr="00CA04BB">
        <w:rPr>
          <w:i/>
          <w:sz w:val="28"/>
          <w:lang w:val="en-US"/>
        </w:rPr>
        <w:t>n</w:t>
      </w:r>
      <w:r>
        <w:rPr>
          <w:sz w:val="28"/>
          <w:lang w:val="en-US"/>
        </w:rPr>
        <w:t>-</w:t>
      </w:r>
      <w:r w:rsidR="00CA04BB">
        <w:rPr>
          <w:sz w:val="28"/>
          <w:lang w:val="en-US"/>
        </w:rPr>
        <w:t>simplexes</w:t>
      </w:r>
      <w:r>
        <w:rPr>
          <w:sz w:val="28"/>
          <w:lang w:val="en-US"/>
        </w:rPr>
        <w:t xml:space="preserve"> edges, which are </w:t>
      </w:r>
      <w:r w:rsidRPr="00286242">
        <w:rPr>
          <w:i/>
          <w:sz w:val="28"/>
          <w:lang w:val="en-US"/>
        </w:rPr>
        <w:t>0..(n-1)-</w:t>
      </w:r>
      <w:r w:rsidR="00CA04BB">
        <w:rPr>
          <w:sz w:val="28"/>
          <w:lang w:val="en-US"/>
        </w:rPr>
        <w:t>simplexes</w:t>
      </w:r>
      <w:r>
        <w:rPr>
          <w:sz w:val="28"/>
          <w:lang w:val="en-US"/>
        </w:rPr>
        <w:t xml:space="preserve"> themselves</w:t>
      </w:r>
      <w:r w:rsidR="00B12C52">
        <w:rPr>
          <w:sz w:val="28"/>
          <w:lang w:val="en-US"/>
        </w:rPr>
        <w:t xml:space="preserve">, or out of the inner space of </w:t>
      </w:r>
      <w:proofErr w:type="spellStart"/>
      <w:r w:rsidR="00B12C52">
        <w:rPr>
          <w:sz w:val="28"/>
          <w:lang w:val="en-US"/>
        </w:rPr>
        <w:t>simplicial</w:t>
      </w:r>
      <w:proofErr w:type="spellEnd"/>
      <w:r w:rsidR="00B12C52">
        <w:rPr>
          <w:sz w:val="28"/>
          <w:lang w:val="en-US"/>
        </w:rPr>
        <w:t xml:space="preserve"> complex.</w:t>
      </w:r>
      <w:r>
        <w:rPr>
          <w:sz w:val="28"/>
          <w:lang w:val="en-US"/>
        </w:rPr>
        <w:t xml:space="preserve">  </w:t>
      </w:r>
    </w:p>
    <w:p w:rsidR="00B12C52" w:rsidRDefault="00B12C52" w:rsidP="00917798">
      <w:pPr>
        <w:pStyle w:val="10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Combined algorithm for defining the </w:t>
      </w:r>
      <w:proofErr w:type="spellStart"/>
      <w:r>
        <w:rPr>
          <w:sz w:val="28"/>
          <w:szCs w:val="28"/>
          <w:lang w:val="en-US"/>
        </w:rPr>
        <w:t>simplicial</w:t>
      </w:r>
      <w:proofErr w:type="spellEnd"/>
      <w:r>
        <w:rPr>
          <w:sz w:val="28"/>
          <w:szCs w:val="28"/>
          <w:lang w:val="en-US"/>
        </w:rPr>
        <w:t xml:space="preserve"> weight interpolation and extrapolation function </w:t>
      </w:r>
      <w:r w:rsidRPr="0060593A">
        <w:rPr>
          <w:i/>
          <w:sz w:val="28"/>
          <w:szCs w:val="28"/>
          <w:lang w:val="en-US"/>
        </w:rPr>
        <w:t>F</w:t>
      </w:r>
      <w:r w:rsidRPr="00F277E9">
        <w:rPr>
          <w:i/>
          <w:sz w:val="28"/>
          <w:szCs w:val="28"/>
          <w:lang w:val="en-US"/>
        </w:rPr>
        <w:t>(</w:t>
      </w:r>
      <w:r w:rsidRPr="0060593A">
        <w:rPr>
          <w:b/>
          <w:i/>
          <w:sz w:val="28"/>
          <w:szCs w:val="28"/>
          <w:lang w:val="en-US"/>
        </w:rPr>
        <w:t>x</w:t>
      </w:r>
      <w:r w:rsidRPr="00F277E9">
        <w:rPr>
          <w:i/>
          <w:sz w:val="28"/>
          <w:szCs w:val="28"/>
          <w:lang w:val="en-US"/>
        </w:rPr>
        <w:t>)</w:t>
      </w:r>
      <w:r w:rsidR="00F80473">
        <w:rPr>
          <w:i/>
          <w:sz w:val="28"/>
          <w:szCs w:val="28"/>
          <w:lang w:val="en-US"/>
        </w:rPr>
        <w:t xml:space="preserve"> </w:t>
      </w:r>
      <w:r w:rsidR="00F80473" w:rsidRPr="00F80473">
        <w:rPr>
          <w:sz w:val="28"/>
          <w:szCs w:val="28"/>
          <w:lang w:val="en-US"/>
        </w:rPr>
        <w:t>value in a point</w:t>
      </w:r>
      <w:r w:rsidR="00F80473">
        <w:rPr>
          <w:i/>
          <w:sz w:val="28"/>
          <w:szCs w:val="28"/>
          <w:lang w:val="en-US"/>
        </w:rPr>
        <w:t xml:space="preserve"> </w:t>
      </w:r>
      <w:r w:rsidR="00F80473" w:rsidRPr="00F80473">
        <w:rPr>
          <w:b/>
          <w:i/>
          <w:sz w:val="28"/>
          <w:szCs w:val="28"/>
          <w:lang w:val="en-US"/>
        </w:rPr>
        <w:t>x</w:t>
      </w:r>
      <w:r w:rsidR="00827BD4">
        <w:rPr>
          <w:b/>
          <w:sz w:val="28"/>
          <w:szCs w:val="28"/>
          <w:lang w:val="uk-UA"/>
        </w:rPr>
        <w:t xml:space="preserve">, </w:t>
      </w:r>
      <w:r w:rsidR="00827BD4">
        <w:rPr>
          <w:sz w:val="28"/>
          <w:szCs w:val="28"/>
          <w:lang w:val="en-US"/>
        </w:rPr>
        <w:t>considering proper complex bui</w:t>
      </w:r>
      <w:r w:rsidR="00CA04BB">
        <w:rPr>
          <w:sz w:val="28"/>
          <w:szCs w:val="28"/>
          <w:lang w:val="en-US"/>
        </w:rPr>
        <w:t>l</w:t>
      </w:r>
      <w:r w:rsidR="00827BD4">
        <w:rPr>
          <w:sz w:val="28"/>
          <w:szCs w:val="28"/>
          <w:lang w:val="en-US"/>
        </w:rPr>
        <w:t>t,</w:t>
      </w: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will be:</w:t>
      </w:r>
    </w:p>
    <w:p w:rsidR="00F80473" w:rsidRDefault="00F80473" w:rsidP="00917798">
      <w:pPr>
        <w:pStyle w:val="10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Check if </w:t>
      </w:r>
      <w:r w:rsidRPr="00F80473">
        <w:rPr>
          <w:b/>
          <w:i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belongs to a data set. If </w:t>
      </w:r>
      <w:r w:rsidRPr="00F80473">
        <w:rPr>
          <w:i/>
          <w:sz w:val="28"/>
          <w:szCs w:val="28"/>
          <w:lang w:val="en-US"/>
        </w:rPr>
        <w:t>x=x</w:t>
      </w:r>
      <w:r w:rsidRPr="00F80473"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, </w:t>
      </w:r>
      <w:r w:rsidRPr="00917798">
        <w:rPr>
          <w:i/>
          <w:sz w:val="28"/>
          <w:szCs w:val="28"/>
          <w:lang w:val="en-US"/>
        </w:rPr>
        <w:t>F(</w:t>
      </w:r>
      <w:r w:rsidRPr="00917798">
        <w:rPr>
          <w:b/>
          <w:i/>
          <w:sz w:val="28"/>
          <w:szCs w:val="28"/>
          <w:lang w:val="en-US"/>
        </w:rPr>
        <w:t>x</w:t>
      </w:r>
      <w:r w:rsidRPr="00917798">
        <w:rPr>
          <w:i/>
          <w:sz w:val="28"/>
          <w:szCs w:val="28"/>
          <w:lang w:val="en-US"/>
        </w:rPr>
        <w:t>) = F(</w:t>
      </w:r>
      <w:r w:rsidRPr="00917798">
        <w:rPr>
          <w:b/>
          <w:i/>
          <w:sz w:val="28"/>
          <w:szCs w:val="28"/>
          <w:lang w:val="en-US"/>
        </w:rPr>
        <w:t>x</w:t>
      </w:r>
      <w:r w:rsidRPr="00917798">
        <w:rPr>
          <w:i/>
          <w:sz w:val="28"/>
          <w:szCs w:val="28"/>
          <w:vertAlign w:val="subscript"/>
          <w:lang w:val="en-US"/>
        </w:rPr>
        <w:t>i</w:t>
      </w:r>
      <w:r w:rsidRPr="00917798">
        <w:rPr>
          <w:i/>
          <w:sz w:val="28"/>
          <w:szCs w:val="28"/>
          <w:lang w:val="en-US"/>
        </w:rPr>
        <w:t xml:space="preserve">) = </w:t>
      </w:r>
      <w:proofErr w:type="spellStart"/>
      <w:r w:rsidRPr="00917798">
        <w:rPr>
          <w:i/>
          <w:sz w:val="28"/>
          <w:szCs w:val="28"/>
          <w:lang w:val="en-US"/>
        </w:rPr>
        <w:t>y</w:t>
      </w:r>
      <w:r w:rsidRPr="00917798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/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by definition. </w:t>
      </w:r>
    </w:p>
    <w:p w:rsidR="00F80473" w:rsidRDefault="00F80473" w:rsidP="00F80473">
      <w:pPr>
        <w:pStyle w:val="10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Determine if </w:t>
      </w:r>
      <w:r w:rsidRPr="00F80473">
        <w:rPr>
          <w:b/>
          <w:i/>
          <w:sz w:val="28"/>
          <w:szCs w:val="28"/>
          <w:lang w:val="en-US"/>
        </w:rPr>
        <w:t>x</w:t>
      </w:r>
      <w:r>
        <w:rPr>
          <w:b/>
          <w:sz w:val="28"/>
          <w:szCs w:val="28"/>
          <w:lang w:val="en-US"/>
        </w:rPr>
        <w:t xml:space="preserve"> </w:t>
      </w:r>
      <w:r w:rsidRPr="00F80473">
        <w:rPr>
          <w:sz w:val="28"/>
          <w:szCs w:val="28"/>
          <w:lang w:val="en-US"/>
        </w:rPr>
        <w:t>lies</w:t>
      </w:r>
      <w:r w:rsidR="00827BD4">
        <w:rPr>
          <w:sz w:val="28"/>
          <w:szCs w:val="28"/>
          <w:lang w:val="en-US"/>
        </w:rPr>
        <w:t xml:space="preserve"> in one of </w:t>
      </w:r>
      <w:r w:rsidR="00827BD4" w:rsidRPr="00CA04BB">
        <w:rPr>
          <w:i/>
          <w:sz w:val="28"/>
          <w:szCs w:val="28"/>
          <w:lang w:val="en-US"/>
        </w:rPr>
        <w:t>m-</w:t>
      </w:r>
      <w:r w:rsidR="00CA04BB">
        <w:rPr>
          <w:sz w:val="28"/>
          <w:szCs w:val="28"/>
          <w:lang w:val="en-US"/>
        </w:rPr>
        <w:t>simplexes</w:t>
      </w:r>
      <w:r w:rsidR="00827BD4">
        <w:rPr>
          <w:sz w:val="28"/>
          <w:szCs w:val="28"/>
          <w:lang w:val="en-US"/>
        </w:rPr>
        <w:t xml:space="preserve"> - </w:t>
      </w:r>
      <w:proofErr w:type="spellStart"/>
      <w:r w:rsidR="00827BD4" w:rsidRPr="008B5392">
        <w:rPr>
          <w:b/>
          <w:i/>
          <w:sz w:val="28"/>
          <w:szCs w:val="28"/>
          <w:lang w:val="uk-UA"/>
        </w:rPr>
        <w:t>S</w:t>
      </w:r>
      <w:r w:rsidR="00827BD4" w:rsidRPr="008B5392">
        <w:rPr>
          <w:i/>
          <w:sz w:val="28"/>
          <w:szCs w:val="28"/>
          <w:vertAlign w:val="superscript"/>
          <w:lang w:val="uk-UA"/>
        </w:rPr>
        <w:t>m</w:t>
      </w:r>
      <w:proofErr w:type="spellEnd"/>
      <w:r w:rsidR="00827BD4">
        <w:rPr>
          <w:sz w:val="28"/>
          <w:szCs w:val="28"/>
          <w:lang w:val="en-US"/>
        </w:rPr>
        <w:t>, m = 1..n. For this following should be done:</w:t>
      </w:r>
    </w:p>
    <w:p w:rsidR="008B5392" w:rsidRPr="002E5CF7" w:rsidRDefault="007155BD" w:rsidP="00917798">
      <w:pPr>
        <w:pStyle w:val="a6"/>
        <w:ind w:firstLine="540"/>
        <w:jc w:val="both"/>
        <w:rPr>
          <w:szCs w:val="28"/>
          <w:lang w:val="uk-UA"/>
        </w:rPr>
      </w:pPr>
      <w:r>
        <w:rPr>
          <w:szCs w:val="28"/>
          <w:lang w:val="en-US"/>
        </w:rPr>
        <w:t xml:space="preserve">Consider </w:t>
      </w:r>
      <w:r w:rsidRPr="007155BD">
        <w:rPr>
          <w:szCs w:val="28"/>
          <w:lang w:val="uk-UA"/>
        </w:rPr>
        <w:t>[</w:t>
      </w:r>
      <w:r w:rsidRPr="007155BD">
        <w:rPr>
          <w:b/>
          <w:i/>
          <w:szCs w:val="28"/>
          <w:lang w:val="en-US"/>
        </w:rPr>
        <w:t>x</w:t>
      </w:r>
      <w:r w:rsidRPr="00F277E9">
        <w:rPr>
          <w:i/>
          <w:szCs w:val="28"/>
          <w:vertAlign w:val="subscript"/>
          <w:lang w:val="en-US"/>
        </w:rPr>
        <w:t>1</w:t>
      </w:r>
      <w:r w:rsidRPr="007155BD">
        <w:rPr>
          <w:szCs w:val="28"/>
          <w:lang w:val="uk-UA"/>
        </w:rPr>
        <w:t xml:space="preserve">, </w:t>
      </w:r>
      <w:r w:rsidRPr="007155BD">
        <w:rPr>
          <w:b/>
          <w:i/>
          <w:szCs w:val="28"/>
          <w:lang w:val="en-US"/>
        </w:rPr>
        <w:t>x</w:t>
      </w:r>
      <w:r w:rsidRPr="00F277E9">
        <w:rPr>
          <w:i/>
          <w:szCs w:val="28"/>
          <w:vertAlign w:val="subscript"/>
          <w:lang w:val="en-US"/>
        </w:rPr>
        <w:t>2</w:t>
      </w:r>
      <w:r w:rsidRPr="007155BD">
        <w:rPr>
          <w:szCs w:val="28"/>
          <w:lang w:val="uk-UA"/>
        </w:rPr>
        <w:t xml:space="preserve">, …, </w:t>
      </w:r>
      <w:r w:rsidRPr="007155BD">
        <w:rPr>
          <w:b/>
          <w:i/>
          <w:szCs w:val="28"/>
          <w:lang w:val="en-US"/>
        </w:rPr>
        <w:t>x</w:t>
      </w:r>
      <w:r w:rsidRPr="007155BD">
        <w:rPr>
          <w:i/>
          <w:szCs w:val="28"/>
          <w:vertAlign w:val="subscript"/>
          <w:lang w:val="en-US"/>
        </w:rPr>
        <w:t>m</w:t>
      </w:r>
      <w:r w:rsidRPr="00F277E9">
        <w:rPr>
          <w:i/>
          <w:szCs w:val="28"/>
          <w:vertAlign w:val="subscript"/>
          <w:lang w:val="en-US"/>
        </w:rPr>
        <w:t>+1</w:t>
      </w:r>
      <w:r w:rsidRPr="007155BD">
        <w:rPr>
          <w:szCs w:val="28"/>
          <w:lang w:val="uk-UA"/>
        </w:rPr>
        <w:t>]</w:t>
      </w:r>
      <w:r w:rsidRPr="007155BD">
        <w:rPr>
          <w:szCs w:val="28"/>
          <w:lang w:val="en-US"/>
        </w:rPr>
        <w:t xml:space="preserve"> – a set of</w:t>
      </w:r>
      <w:r>
        <w:rPr>
          <w:szCs w:val="28"/>
          <w:lang w:val="en-US"/>
        </w:rPr>
        <w:t xml:space="preserve"> </w:t>
      </w:r>
      <w:r w:rsidRPr="007155BD">
        <w:rPr>
          <w:i/>
          <w:szCs w:val="28"/>
          <w:lang w:val="en-US"/>
        </w:rPr>
        <w:t>m-</w:t>
      </w:r>
      <w:r>
        <w:rPr>
          <w:szCs w:val="28"/>
          <w:lang w:val="en-US"/>
        </w:rPr>
        <w:t>simple</w:t>
      </w:r>
      <w:r w:rsidRPr="007155BD">
        <w:rPr>
          <w:szCs w:val="28"/>
          <w:lang w:val="en-US"/>
        </w:rPr>
        <w:t xml:space="preserve">x vertices. A set of vectors </w:t>
      </w:r>
      <w:r w:rsidRPr="007155BD">
        <w:rPr>
          <w:szCs w:val="28"/>
          <w:lang w:val="uk-UA"/>
        </w:rPr>
        <w:t xml:space="preserve"> [</w:t>
      </w:r>
      <w:r w:rsidRPr="007155BD">
        <w:rPr>
          <w:b/>
          <w:i/>
          <w:szCs w:val="28"/>
          <w:lang w:val="en-US"/>
        </w:rPr>
        <w:t>x</w:t>
      </w:r>
      <w:r w:rsidRPr="007155BD">
        <w:rPr>
          <w:i/>
          <w:szCs w:val="28"/>
          <w:vertAlign w:val="subscript"/>
          <w:lang w:val="uk-UA"/>
        </w:rPr>
        <w:t>1</w:t>
      </w:r>
      <w:r w:rsidRPr="007155BD">
        <w:rPr>
          <w:i/>
          <w:szCs w:val="28"/>
          <w:lang w:val="uk-UA"/>
        </w:rPr>
        <w:t>-</w:t>
      </w:r>
      <w:proofErr w:type="spellStart"/>
      <w:r w:rsidRPr="007155BD">
        <w:rPr>
          <w:b/>
          <w:i/>
          <w:szCs w:val="28"/>
          <w:lang w:val="en-US"/>
        </w:rPr>
        <w:t>x</w:t>
      </w:r>
      <w:r w:rsidRPr="007155BD">
        <w:rPr>
          <w:i/>
          <w:szCs w:val="28"/>
          <w:vertAlign w:val="subscript"/>
          <w:lang w:val="en-US"/>
        </w:rPr>
        <w:t>m</w:t>
      </w:r>
      <w:proofErr w:type="spellEnd"/>
      <w:r w:rsidRPr="007155BD">
        <w:rPr>
          <w:i/>
          <w:szCs w:val="28"/>
          <w:vertAlign w:val="subscript"/>
          <w:lang w:val="uk-UA"/>
        </w:rPr>
        <w:t>+1</w:t>
      </w:r>
      <w:r w:rsidRPr="007155BD">
        <w:rPr>
          <w:szCs w:val="28"/>
          <w:lang w:val="uk-UA"/>
        </w:rPr>
        <w:t xml:space="preserve">, </w:t>
      </w:r>
      <w:r w:rsidRPr="007155BD">
        <w:rPr>
          <w:b/>
          <w:i/>
          <w:szCs w:val="28"/>
          <w:lang w:val="en-US"/>
        </w:rPr>
        <w:t>x</w:t>
      </w:r>
      <w:r w:rsidRPr="007155BD">
        <w:rPr>
          <w:i/>
          <w:szCs w:val="28"/>
          <w:vertAlign w:val="subscript"/>
          <w:lang w:val="uk-UA"/>
        </w:rPr>
        <w:t>2</w:t>
      </w:r>
      <w:r w:rsidRPr="007155BD">
        <w:rPr>
          <w:i/>
          <w:szCs w:val="28"/>
          <w:lang w:val="uk-UA"/>
        </w:rPr>
        <w:t>-</w:t>
      </w:r>
      <w:proofErr w:type="spellStart"/>
      <w:r w:rsidRPr="007155BD">
        <w:rPr>
          <w:b/>
          <w:i/>
          <w:szCs w:val="28"/>
          <w:lang w:val="en-US"/>
        </w:rPr>
        <w:t>x</w:t>
      </w:r>
      <w:r w:rsidRPr="007155BD">
        <w:rPr>
          <w:i/>
          <w:szCs w:val="28"/>
          <w:vertAlign w:val="subscript"/>
          <w:lang w:val="en-US"/>
        </w:rPr>
        <w:t>m</w:t>
      </w:r>
      <w:proofErr w:type="spellEnd"/>
      <w:r w:rsidRPr="007155BD">
        <w:rPr>
          <w:i/>
          <w:szCs w:val="28"/>
          <w:vertAlign w:val="subscript"/>
          <w:lang w:val="uk-UA"/>
        </w:rPr>
        <w:t>+1</w:t>
      </w:r>
      <w:r w:rsidRPr="007155BD">
        <w:rPr>
          <w:szCs w:val="28"/>
          <w:lang w:val="uk-UA"/>
        </w:rPr>
        <w:t xml:space="preserve">, …, </w:t>
      </w:r>
      <w:proofErr w:type="spellStart"/>
      <w:r w:rsidRPr="007155BD">
        <w:rPr>
          <w:b/>
          <w:i/>
          <w:szCs w:val="28"/>
          <w:lang w:val="en-US"/>
        </w:rPr>
        <w:t>x</w:t>
      </w:r>
      <w:r w:rsidRPr="007155BD">
        <w:rPr>
          <w:i/>
          <w:szCs w:val="28"/>
          <w:vertAlign w:val="subscript"/>
          <w:lang w:val="en-US"/>
        </w:rPr>
        <w:t>m</w:t>
      </w:r>
      <w:proofErr w:type="spellEnd"/>
      <w:r w:rsidRPr="007155BD">
        <w:rPr>
          <w:i/>
          <w:szCs w:val="28"/>
          <w:lang w:val="uk-UA"/>
        </w:rPr>
        <w:t>-</w:t>
      </w:r>
      <w:proofErr w:type="spellStart"/>
      <w:r w:rsidRPr="007155BD">
        <w:rPr>
          <w:b/>
          <w:i/>
          <w:szCs w:val="28"/>
          <w:lang w:val="en-US"/>
        </w:rPr>
        <w:t>x</w:t>
      </w:r>
      <w:r w:rsidRPr="007155BD">
        <w:rPr>
          <w:i/>
          <w:szCs w:val="28"/>
          <w:vertAlign w:val="subscript"/>
          <w:lang w:val="en-US"/>
        </w:rPr>
        <w:t>m</w:t>
      </w:r>
      <w:proofErr w:type="spellEnd"/>
      <w:r w:rsidRPr="007155BD">
        <w:rPr>
          <w:i/>
          <w:szCs w:val="28"/>
          <w:vertAlign w:val="subscript"/>
          <w:lang w:val="uk-UA"/>
        </w:rPr>
        <w:t>+1</w:t>
      </w:r>
      <w:r w:rsidRPr="007155BD">
        <w:rPr>
          <w:szCs w:val="28"/>
          <w:lang w:val="uk-UA"/>
        </w:rPr>
        <w:t>]</w:t>
      </w:r>
      <w:r w:rsidRPr="007155BD">
        <w:rPr>
          <w:szCs w:val="28"/>
          <w:lang w:val="en-US"/>
        </w:rPr>
        <w:t xml:space="preserve"> provides a m-dimensional basis. </w:t>
      </w:r>
      <w:r>
        <w:rPr>
          <w:szCs w:val="28"/>
          <w:lang w:val="en-US"/>
        </w:rPr>
        <w:t xml:space="preserve">Let point </w:t>
      </w:r>
      <w:r w:rsidRPr="007155BD">
        <w:rPr>
          <w:b/>
          <w:i/>
          <w:szCs w:val="28"/>
          <w:lang w:val="en-US"/>
        </w:rPr>
        <w:t>x</w:t>
      </w:r>
      <w:r>
        <w:rPr>
          <w:szCs w:val="28"/>
          <w:lang w:val="en-US"/>
        </w:rPr>
        <w:t xml:space="preserve"> be lying in a </w:t>
      </w:r>
      <w:proofErr w:type="spellStart"/>
      <w:r>
        <w:rPr>
          <w:szCs w:val="28"/>
          <w:lang w:val="en-US"/>
        </w:rPr>
        <w:t>hyperplane</w:t>
      </w:r>
      <w:proofErr w:type="spellEnd"/>
      <w:r>
        <w:rPr>
          <w:szCs w:val="28"/>
          <w:lang w:val="en-US"/>
        </w:rPr>
        <w:t xml:space="preserve"> set by simplex vertices. A vector </w:t>
      </w:r>
      <w:r w:rsidRPr="007155BD">
        <w:rPr>
          <w:b/>
          <w:i/>
          <w:szCs w:val="28"/>
          <w:lang w:val="en-US"/>
        </w:rPr>
        <w:t>x</w:t>
      </w:r>
      <w:r w:rsidRPr="00F277E9">
        <w:rPr>
          <w:i/>
          <w:szCs w:val="28"/>
          <w:lang w:val="en-US"/>
        </w:rPr>
        <w:t>-</w:t>
      </w:r>
      <w:r w:rsidRPr="007155BD">
        <w:rPr>
          <w:b/>
          <w:i/>
          <w:szCs w:val="28"/>
          <w:lang w:val="en-US"/>
        </w:rPr>
        <w:t>x</w:t>
      </w:r>
      <w:r w:rsidRPr="007155BD">
        <w:rPr>
          <w:i/>
          <w:szCs w:val="28"/>
          <w:vertAlign w:val="subscript"/>
          <w:lang w:val="en-US"/>
        </w:rPr>
        <w:t>m</w:t>
      </w:r>
      <w:r w:rsidRPr="00F277E9">
        <w:rPr>
          <w:i/>
          <w:szCs w:val="28"/>
          <w:vertAlign w:val="subscript"/>
          <w:lang w:val="en-US"/>
        </w:rPr>
        <w:t>+1</w:t>
      </w:r>
      <w:r>
        <w:rPr>
          <w:szCs w:val="28"/>
          <w:lang w:val="en-US"/>
        </w:rPr>
        <w:t xml:space="preserve">, has its coordinates in that basis </w:t>
      </w:r>
      <w:r w:rsidRPr="007155BD">
        <w:rPr>
          <w:i/>
          <w:szCs w:val="28"/>
          <w:lang w:val="uk-UA"/>
        </w:rPr>
        <w:t>(a</w:t>
      </w:r>
      <w:r w:rsidRPr="007155BD">
        <w:rPr>
          <w:i/>
          <w:szCs w:val="28"/>
          <w:vertAlign w:val="subscript"/>
          <w:lang w:val="uk-UA"/>
        </w:rPr>
        <w:t>1</w:t>
      </w:r>
      <w:r w:rsidRPr="007155BD">
        <w:rPr>
          <w:i/>
          <w:szCs w:val="28"/>
          <w:lang w:val="uk-UA"/>
        </w:rPr>
        <w:t>;a</w:t>
      </w:r>
      <w:r w:rsidRPr="007155BD">
        <w:rPr>
          <w:i/>
          <w:szCs w:val="28"/>
          <w:vertAlign w:val="subscript"/>
          <w:lang w:val="uk-UA"/>
        </w:rPr>
        <w:t>2</w:t>
      </w:r>
      <w:r w:rsidRPr="007155BD">
        <w:rPr>
          <w:i/>
          <w:szCs w:val="28"/>
          <w:lang w:val="uk-UA"/>
        </w:rPr>
        <w:t>;…;</w:t>
      </w:r>
      <w:proofErr w:type="spellStart"/>
      <w:r w:rsidRPr="007155BD">
        <w:rPr>
          <w:i/>
          <w:szCs w:val="28"/>
          <w:lang w:val="uk-UA"/>
        </w:rPr>
        <w:t>a</w:t>
      </w:r>
      <w:r w:rsidRPr="007155BD">
        <w:rPr>
          <w:i/>
          <w:szCs w:val="28"/>
          <w:vertAlign w:val="subscript"/>
          <w:lang w:val="uk-UA"/>
        </w:rPr>
        <w:t>m</w:t>
      </w:r>
      <w:proofErr w:type="spellEnd"/>
      <w:r w:rsidRPr="007155BD">
        <w:rPr>
          <w:i/>
          <w:szCs w:val="28"/>
          <w:lang w:val="uk-UA"/>
        </w:rPr>
        <w:t>)</w:t>
      </w:r>
      <w:r>
        <w:rPr>
          <w:i/>
          <w:szCs w:val="28"/>
          <w:lang w:val="en-US"/>
        </w:rPr>
        <w:t xml:space="preserve">. </w:t>
      </w:r>
      <w:r>
        <w:rPr>
          <w:szCs w:val="28"/>
          <w:lang w:val="en-US"/>
        </w:rPr>
        <w:t xml:space="preserve">This coordinates can be found </w:t>
      </w:r>
      <w:r w:rsidR="00CA04BB">
        <w:rPr>
          <w:szCs w:val="28"/>
          <w:lang w:val="en-US"/>
        </w:rPr>
        <w:t>by solving a system of linear e</w:t>
      </w:r>
      <w:r>
        <w:rPr>
          <w:szCs w:val="28"/>
          <w:lang w:val="en-US"/>
        </w:rPr>
        <w:t>quations:</w:t>
      </w:r>
    </w:p>
    <w:tbl>
      <w:tblPr>
        <w:tblW w:w="0" w:type="auto"/>
        <w:tblLayout w:type="fixed"/>
        <w:tblLook w:val="0000"/>
      </w:tblPr>
      <w:tblGrid>
        <w:gridCol w:w="6948"/>
        <w:gridCol w:w="2516"/>
      </w:tblGrid>
      <w:tr w:rsidR="008B5392">
        <w:tc>
          <w:tcPr>
            <w:tcW w:w="6948" w:type="dxa"/>
            <w:vAlign w:val="center"/>
          </w:tcPr>
          <w:p w:rsidR="008B5392" w:rsidRDefault="008B5392" w:rsidP="00596A04">
            <w:pPr>
              <w:pStyle w:val="a6"/>
              <w:snapToGrid w:val="0"/>
              <w:ind w:firstLine="0"/>
              <w:jc w:val="right"/>
              <w:rPr>
                <w:sz w:val="20"/>
                <w:szCs w:val="20"/>
                <w:lang w:val="uk-UA"/>
              </w:rPr>
            </w:pPr>
            <w:r w:rsidRPr="00BF762C">
              <w:rPr>
                <w:position w:val="-118"/>
              </w:rPr>
              <w:object w:dxaOrig="3360" w:dyaOrig="2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150pt" o:ole="" filled="t">
                  <v:fill color2="black"/>
                  <v:imagedata r:id="rId5" o:title=""/>
                </v:shape>
                <o:OLEObject Type="Embed" ProgID="Equation.3" ShapeID="_x0000_i1025" DrawAspect="Content" ObjectID="_1392717746" r:id="rId6"/>
              </w:object>
            </w:r>
          </w:p>
        </w:tc>
        <w:tc>
          <w:tcPr>
            <w:tcW w:w="2516" w:type="dxa"/>
            <w:vAlign w:val="center"/>
          </w:tcPr>
          <w:p w:rsidR="008B5392" w:rsidRPr="002E5CF7" w:rsidRDefault="008B5392" w:rsidP="00917798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 w:rsidRPr="002E5CF7">
              <w:rPr>
                <w:szCs w:val="28"/>
                <w:lang w:val="uk-UA"/>
              </w:rPr>
              <w:t>(</w:t>
            </w:r>
            <w:r w:rsidR="00917798">
              <w:rPr>
                <w:szCs w:val="28"/>
                <w:lang w:val="uk-UA"/>
              </w:rPr>
              <w:t>1</w:t>
            </w:r>
            <w:r w:rsidRPr="002E5CF7">
              <w:rPr>
                <w:szCs w:val="28"/>
                <w:lang w:val="uk-UA"/>
              </w:rPr>
              <w:t>)</w:t>
            </w:r>
          </w:p>
        </w:tc>
      </w:tr>
    </w:tbl>
    <w:p w:rsidR="008B5392" w:rsidRPr="002E5CF7" w:rsidRDefault="007155BD" w:rsidP="00917798">
      <w:pPr>
        <w:pStyle w:val="a6"/>
        <w:ind w:firstLine="540"/>
        <w:rPr>
          <w:szCs w:val="28"/>
          <w:lang w:val="uk-UA"/>
        </w:rPr>
      </w:pPr>
      <w:r>
        <w:rPr>
          <w:szCs w:val="28"/>
          <w:lang w:val="en-US"/>
        </w:rPr>
        <w:t>Here</w:t>
      </w:r>
      <w:r w:rsidR="008B5392" w:rsidRPr="002E5CF7">
        <w:rPr>
          <w:i/>
          <w:szCs w:val="28"/>
          <w:lang w:val="uk-UA"/>
        </w:rPr>
        <w:t xml:space="preserve"> n</w:t>
      </w:r>
      <w:r w:rsidR="008B5392" w:rsidRPr="002E5CF7">
        <w:rPr>
          <w:szCs w:val="28"/>
          <w:lang w:val="uk-UA"/>
        </w:rPr>
        <w:t xml:space="preserve"> – </w:t>
      </w:r>
      <w:r>
        <w:rPr>
          <w:szCs w:val="28"/>
          <w:lang w:val="en-US"/>
        </w:rPr>
        <w:t>is the simplex vertices dimension</w:t>
      </w:r>
      <w:r w:rsidR="008B5392" w:rsidRPr="002E5CF7">
        <w:rPr>
          <w:szCs w:val="28"/>
          <w:lang w:val="uk-UA"/>
        </w:rPr>
        <w:t xml:space="preserve">, </w:t>
      </w:r>
      <w:r w:rsidR="008B5392" w:rsidRPr="002E5CF7">
        <w:rPr>
          <w:i/>
          <w:szCs w:val="28"/>
          <w:lang w:val="uk-UA"/>
        </w:rPr>
        <w:t>x</w:t>
      </w:r>
      <w:proofErr w:type="spellStart"/>
      <w:r w:rsidR="008B5392" w:rsidRPr="002E5CF7">
        <w:rPr>
          <w:i/>
          <w:szCs w:val="28"/>
          <w:vertAlign w:val="subscript"/>
          <w:lang w:val="en-US"/>
        </w:rPr>
        <w:t>ij</w:t>
      </w:r>
      <w:proofErr w:type="spellEnd"/>
      <w:r w:rsidR="008B5392" w:rsidRPr="002E5CF7">
        <w:rPr>
          <w:szCs w:val="28"/>
          <w:vertAlign w:val="superscript"/>
          <w:lang w:val="uk-UA"/>
        </w:rPr>
        <w:t xml:space="preserve"> </w:t>
      </w:r>
      <w:r w:rsidR="008B5392" w:rsidRPr="002E5CF7">
        <w:rPr>
          <w:szCs w:val="28"/>
          <w:lang w:val="uk-UA"/>
        </w:rPr>
        <w:t xml:space="preserve">– </w:t>
      </w:r>
      <w:r>
        <w:rPr>
          <w:szCs w:val="28"/>
          <w:lang w:val="en-US"/>
        </w:rPr>
        <w:t xml:space="preserve">the </w:t>
      </w:r>
      <w:r w:rsidR="008B5392" w:rsidRPr="002E5CF7">
        <w:rPr>
          <w:i/>
          <w:szCs w:val="28"/>
          <w:lang w:val="uk-UA"/>
        </w:rPr>
        <w:t>j</w:t>
      </w:r>
      <w:r>
        <w:rPr>
          <w:szCs w:val="28"/>
          <w:lang w:val="en-US"/>
        </w:rPr>
        <w:t>-</w:t>
      </w:r>
      <w:proofErr w:type="spellStart"/>
      <w:r>
        <w:rPr>
          <w:szCs w:val="28"/>
          <w:lang w:val="en-US"/>
        </w:rPr>
        <w:t>th</w:t>
      </w:r>
      <w:proofErr w:type="spellEnd"/>
      <w:r w:rsidR="008B5392" w:rsidRPr="002E5CF7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coordinate of point</w:t>
      </w:r>
      <w:r w:rsidR="008B5392" w:rsidRPr="00F277E9">
        <w:rPr>
          <w:szCs w:val="28"/>
          <w:lang w:val="en-US"/>
        </w:rPr>
        <w:t xml:space="preserve"> </w:t>
      </w:r>
      <w:r w:rsidR="008B5392" w:rsidRPr="00BF762C">
        <w:rPr>
          <w:b/>
          <w:i/>
          <w:szCs w:val="28"/>
          <w:lang w:val="en-US"/>
        </w:rPr>
        <w:t>x</w:t>
      </w:r>
      <w:r w:rsidR="008B5392" w:rsidRPr="00BF762C">
        <w:rPr>
          <w:i/>
          <w:szCs w:val="28"/>
          <w:vertAlign w:val="subscript"/>
          <w:lang w:val="en-US"/>
        </w:rPr>
        <w:t>i</w:t>
      </w:r>
      <w:r w:rsidR="008B5392" w:rsidRPr="002E5CF7">
        <w:rPr>
          <w:szCs w:val="28"/>
          <w:lang w:val="uk-UA"/>
        </w:rPr>
        <w:t>.</w:t>
      </w:r>
    </w:p>
    <w:p w:rsidR="007155BD" w:rsidRPr="007155BD" w:rsidRDefault="007155BD" w:rsidP="00917798">
      <w:pPr>
        <w:pStyle w:val="a6"/>
        <w:ind w:firstLine="540"/>
        <w:jc w:val="both"/>
        <w:rPr>
          <w:lang w:val="en-US"/>
        </w:rPr>
      </w:pPr>
      <w:r>
        <w:rPr>
          <w:lang w:val="en-US"/>
        </w:rPr>
        <w:t>If system (1) has a solution and</w:t>
      </w:r>
      <w:r w:rsidRPr="002E5CF7">
        <w:rPr>
          <w:rFonts w:ascii="Symbol" w:hAnsi="Symbol"/>
          <w:i/>
          <w:lang w:val="uk-UA"/>
        </w:rPr>
        <w:t></w:t>
      </w:r>
      <w:proofErr w:type="spellStart"/>
      <w:r w:rsidRPr="002E5CF7">
        <w:rPr>
          <w:i/>
          <w:lang w:val="uk-UA"/>
        </w:rPr>
        <w:t>a</w:t>
      </w:r>
      <w:r w:rsidRPr="002E5CF7">
        <w:rPr>
          <w:i/>
          <w:vertAlign w:val="subscript"/>
          <w:lang w:val="uk-UA"/>
        </w:rPr>
        <w:t>i</w:t>
      </w:r>
      <w:proofErr w:type="spellEnd"/>
      <w:r w:rsidRPr="002E5CF7">
        <w:rPr>
          <w:i/>
          <w:lang w:val="uk-UA"/>
        </w:rPr>
        <w:t>: 0&lt;</w:t>
      </w:r>
      <w:proofErr w:type="spellStart"/>
      <w:r w:rsidRPr="002E5CF7">
        <w:rPr>
          <w:i/>
          <w:lang w:val="uk-UA"/>
        </w:rPr>
        <w:t>a</w:t>
      </w:r>
      <w:r w:rsidRPr="002E5CF7">
        <w:rPr>
          <w:i/>
          <w:vertAlign w:val="subscript"/>
          <w:lang w:val="uk-UA"/>
        </w:rPr>
        <w:t>i</w:t>
      </w:r>
      <w:proofErr w:type="spellEnd"/>
      <w:r w:rsidRPr="002E5CF7">
        <w:rPr>
          <w:i/>
          <w:lang w:val="uk-UA"/>
        </w:rPr>
        <w:t>&lt;1,</w:t>
      </w:r>
      <w:r w:rsidRPr="002E5CF7">
        <w:rPr>
          <w:lang w:val="uk-UA"/>
        </w:rPr>
        <w:t xml:space="preserve"> </w:t>
      </w:r>
      <w:r>
        <w:rPr>
          <w:lang w:val="en-US"/>
        </w:rPr>
        <w:t>along with</w:t>
      </w:r>
      <w:r w:rsidRPr="002E5CF7">
        <w:rPr>
          <w:lang w:val="uk-UA"/>
        </w:rPr>
        <w:t xml:space="preserve"> </w:t>
      </w:r>
      <w:r w:rsidRPr="002E5CF7">
        <w:rPr>
          <w:i/>
          <w:lang w:val="uk-UA"/>
        </w:rPr>
        <w:t>0&lt;</w:t>
      </w:r>
      <w:proofErr w:type="spellStart"/>
      <w:r w:rsidRPr="002E5CF7">
        <w:rPr>
          <w:rFonts w:ascii="Symbol" w:hAnsi="Symbol"/>
          <w:i/>
          <w:lang w:val="uk-UA"/>
        </w:rPr>
        <w:t></w:t>
      </w:r>
      <w:r w:rsidRPr="002E5CF7">
        <w:rPr>
          <w:i/>
          <w:lang w:val="uk-UA"/>
        </w:rPr>
        <w:t>a</w:t>
      </w:r>
      <w:r w:rsidRPr="002E5CF7">
        <w:rPr>
          <w:i/>
          <w:vertAlign w:val="subscript"/>
          <w:lang w:val="uk-UA"/>
        </w:rPr>
        <w:t>i</w:t>
      </w:r>
      <w:proofErr w:type="spellEnd"/>
      <w:r w:rsidRPr="002E5CF7">
        <w:rPr>
          <w:i/>
          <w:lang w:val="uk-UA"/>
        </w:rPr>
        <w:t>&lt;1,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then point </w:t>
      </w:r>
      <w:r w:rsidRPr="007155BD">
        <w:rPr>
          <w:b/>
          <w:i/>
          <w:lang w:val="en-US"/>
        </w:rPr>
        <w:t>x</w:t>
      </w:r>
      <w:r>
        <w:rPr>
          <w:b/>
          <w:i/>
          <w:lang w:val="en-US"/>
        </w:rPr>
        <w:t xml:space="preserve"> </w:t>
      </w:r>
      <w:r w:rsidRPr="007155BD">
        <w:rPr>
          <w:lang w:val="en-US"/>
        </w:rPr>
        <w:t>lies</w:t>
      </w:r>
      <w:r>
        <w:rPr>
          <w:lang w:val="en-US"/>
        </w:rPr>
        <w:t xml:space="preserve"> in simplex </w:t>
      </w:r>
      <w:r w:rsidRPr="002E5CF7">
        <w:rPr>
          <w:b/>
          <w:i/>
          <w:lang w:val="en-US"/>
        </w:rPr>
        <w:t>S</w:t>
      </w:r>
      <w:r w:rsidRPr="002E5CF7">
        <w:rPr>
          <w:i/>
          <w:vertAlign w:val="superscript"/>
          <w:lang w:val="en-US"/>
        </w:rPr>
        <w:t>m</w:t>
      </w:r>
      <w:r w:rsidRPr="007155BD">
        <w:rPr>
          <w:i/>
          <w:lang w:val="en-US"/>
        </w:rPr>
        <w:t>.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If these conditions are not met strictly, yet </w:t>
      </w:r>
      <w:r w:rsidRPr="002E5CF7">
        <w:rPr>
          <w:rFonts w:ascii="Symbol" w:hAnsi="Symbol"/>
          <w:i/>
          <w:lang w:val="uk-UA"/>
        </w:rPr>
        <w:t></w:t>
      </w:r>
      <w:proofErr w:type="spellStart"/>
      <w:r w:rsidRPr="002E5CF7">
        <w:rPr>
          <w:i/>
          <w:lang w:val="uk-UA"/>
        </w:rPr>
        <w:t>a</w:t>
      </w:r>
      <w:r w:rsidRPr="002E5CF7">
        <w:rPr>
          <w:i/>
          <w:vertAlign w:val="subscript"/>
          <w:lang w:val="uk-UA"/>
        </w:rPr>
        <w:t>i</w:t>
      </w:r>
      <w:proofErr w:type="spellEnd"/>
      <w:r w:rsidRPr="002E5CF7">
        <w:rPr>
          <w:i/>
          <w:lang w:val="uk-UA"/>
        </w:rPr>
        <w:t>: 0≤a</w:t>
      </w:r>
      <w:r w:rsidRPr="00FB160C">
        <w:rPr>
          <w:i/>
          <w:vertAlign w:val="subscript"/>
          <w:lang w:val="uk-UA"/>
        </w:rPr>
        <w:t>i</w:t>
      </w:r>
      <w:r w:rsidRPr="002E5CF7">
        <w:rPr>
          <w:i/>
          <w:lang w:val="uk-UA"/>
        </w:rPr>
        <w:t>&lt;1</w:t>
      </w:r>
      <w:r w:rsidRPr="002E5CF7">
        <w:rPr>
          <w:lang w:val="uk-UA"/>
        </w:rPr>
        <w:t xml:space="preserve"> </w:t>
      </w:r>
      <w:r>
        <w:rPr>
          <w:lang w:val="en-US"/>
        </w:rPr>
        <w:t>with</w:t>
      </w:r>
      <w:r w:rsidRPr="002E5CF7">
        <w:rPr>
          <w:lang w:val="uk-UA"/>
        </w:rPr>
        <w:t xml:space="preserve"> </w:t>
      </w:r>
      <w:r w:rsidRPr="002E5CF7">
        <w:rPr>
          <w:i/>
          <w:lang w:val="uk-UA"/>
        </w:rPr>
        <w:t>0&lt;</w:t>
      </w:r>
      <w:r w:rsidRPr="002E5CF7">
        <w:rPr>
          <w:rFonts w:ascii="Symbol" w:hAnsi="Symbol"/>
          <w:i/>
          <w:lang w:val="uk-UA"/>
        </w:rPr>
        <w:t></w:t>
      </w:r>
      <w:r w:rsidRPr="002E5CF7">
        <w:rPr>
          <w:i/>
          <w:lang w:val="uk-UA"/>
        </w:rPr>
        <w:t>a</w:t>
      </w:r>
      <w:r w:rsidRPr="002E5CF7">
        <w:rPr>
          <w:i/>
          <w:vertAlign w:val="subscript"/>
          <w:lang w:val="uk-UA"/>
        </w:rPr>
        <w:t>i</w:t>
      </w:r>
      <w:r w:rsidRPr="002E5CF7">
        <w:rPr>
          <w:i/>
          <w:lang w:val="uk-UA"/>
        </w:rPr>
        <w:t>≤1</w:t>
      </w:r>
      <w:r>
        <w:rPr>
          <w:lang w:val="en-US"/>
        </w:rPr>
        <w:t xml:space="preserve"> then point </w:t>
      </w:r>
      <w:r w:rsidRPr="007155BD">
        <w:rPr>
          <w:b/>
          <w:i/>
          <w:lang w:val="en-US"/>
        </w:rPr>
        <w:t>x</w:t>
      </w:r>
      <w:r>
        <w:rPr>
          <w:lang w:val="en-US"/>
        </w:rPr>
        <w:t xml:space="preserve"> lies on </w:t>
      </w:r>
      <w:proofErr w:type="spellStart"/>
      <w:r w:rsidRPr="002E5CF7">
        <w:rPr>
          <w:b/>
          <w:i/>
          <w:lang w:val="en-US"/>
        </w:rPr>
        <w:t>S</w:t>
      </w:r>
      <w:r w:rsidRPr="002E5CF7">
        <w:rPr>
          <w:i/>
          <w:vertAlign w:val="superscript"/>
          <w:lang w:val="en-US"/>
        </w:rPr>
        <w:t>m</w:t>
      </w:r>
      <w:proofErr w:type="spellEnd"/>
      <w:r>
        <w:rPr>
          <w:lang w:val="en-US"/>
        </w:rPr>
        <w:t xml:space="preserve"> margin, therefore it belongs to one of  </w:t>
      </w:r>
      <w:r w:rsidRPr="002E5CF7">
        <w:rPr>
          <w:b/>
          <w:i/>
          <w:lang w:val="en-US"/>
        </w:rPr>
        <w:t>S</w:t>
      </w:r>
      <w:r w:rsidRPr="002E5CF7">
        <w:rPr>
          <w:i/>
          <w:vertAlign w:val="superscript"/>
          <w:lang w:val="en-US"/>
        </w:rPr>
        <w:t>m</w:t>
      </w:r>
      <w:r w:rsidRPr="00F277E9">
        <w:rPr>
          <w:i/>
          <w:vertAlign w:val="superscript"/>
          <w:lang w:val="en-US"/>
        </w:rPr>
        <w:t>-1</w:t>
      </w:r>
      <w:r>
        <w:rPr>
          <w:lang w:val="en-US"/>
        </w:rPr>
        <w:t xml:space="preserve"> </w:t>
      </w:r>
      <w:r w:rsidR="00CA04BB">
        <w:rPr>
          <w:lang w:val="en-US"/>
        </w:rPr>
        <w:t>simplexes</w:t>
      </w:r>
      <w:r>
        <w:rPr>
          <w:lang w:val="en-US"/>
        </w:rPr>
        <w:t xml:space="preserve"> or, recursively, lies on their margin.</w:t>
      </w:r>
    </w:p>
    <w:p w:rsidR="0094447F" w:rsidRPr="006D1DD7" w:rsidRDefault="00917798" w:rsidP="00282BB1">
      <w:pPr>
        <w:pStyle w:val="a6"/>
        <w:ind w:firstLine="0"/>
        <w:jc w:val="both"/>
        <w:rPr>
          <w:szCs w:val="28"/>
          <w:lang w:val="uk-UA"/>
        </w:rPr>
      </w:pPr>
      <w:r>
        <w:rPr>
          <w:szCs w:val="28"/>
          <w:lang w:val="uk-UA"/>
        </w:rPr>
        <w:t>2.</w:t>
      </w:r>
      <w:r w:rsidR="0060593A">
        <w:rPr>
          <w:szCs w:val="28"/>
          <w:lang w:val="uk-UA"/>
        </w:rPr>
        <w:t xml:space="preserve">1. </w:t>
      </w:r>
      <w:r w:rsidR="007155BD">
        <w:rPr>
          <w:szCs w:val="28"/>
          <w:lang w:val="en-US"/>
        </w:rPr>
        <w:t xml:space="preserve">If point x </w:t>
      </w:r>
      <w:r w:rsidR="002C1386">
        <w:rPr>
          <w:szCs w:val="28"/>
          <w:lang w:val="en-US"/>
        </w:rPr>
        <w:t xml:space="preserve">lies in one of given complex’ </w:t>
      </w:r>
      <w:r w:rsidR="002C1386" w:rsidRPr="006D1DD7">
        <w:rPr>
          <w:i/>
          <w:szCs w:val="28"/>
          <w:lang w:val="uk-UA"/>
        </w:rPr>
        <w:t>m</w:t>
      </w:r>
      <w:r w:rsidR="002C1386" w:rsidRPr="006D1DD7">
        <w:rPr>
          <w:szCs w:val="28"/>
          <w:lang w:val="uk-UA"/>
        </w:rPr>
        <w:t>-</w:t>
      </w:r>
      <w:r w:rsidR="00CA04BB">
        <w:rPr>
          <w:szCs w:val="28"/>
          <w:lang w:val="en-US"/>
        </w:rPr>
        <w:t>simplexes</w:t>
      </w:r>
      <w:r w:rsidR="002C1386">
        <w:rPr>
          <w:szCs w:val="28"/>
          <w:lang w:val="en-US"/>
        </w:rPr>
        <w:t xml:space="preserve"> </w:t>
      </w:r>
      <w:r w:rsidR="002C1386" w:rsidRPr="006D1DD7">
        <w:rPr>
          <w:szCs w:val="28"/>
          <w:lang w:val="uk-UA"/>
        </w:rPr>
        <w:t>–</w:t>
      </w:r>
      <w:r w:rsidR="002C1386">
        <w:rPr>
          <w:szCs w:val="28"/>
          <w:lang w:val="en-US"/>
        </w:rPr>
        <w:t xml:space="preserve"> </w:t>
      </w:r>
      <w:proofErr w:type="spellStart"/>
      <w:r w:rsidR="002C1386" w:rsidRPr="006F585C">
        <w:rPr>
          <w:b/>
          <w:i/>
          <w:szCs w:val="28"/>
          <w:lang w:val="uk-UA"/>
        </w:rPr>
        <w:t>S</w:t>
      </w:r>
      <w:r w:rsidR="002C1386" w:rsidRPr="006D1DD7">
        <w:rPr>
          <w:i/>
          <w:szCs w:val="28"/>
          <w:vertAlign w:val="superscript"/>
          <w:lang w:val="uk-UA"/>
        </w:rPr>
        <w:t>m</w:t>
      </w:r>
      <w:proofErr w:type="spellEnd"/>
      <w:r w:rsidR="002C1386" w:rsidRPr="006D1DD7">
        <w:rPr>
          <w:szCs w:val="28"/>
          <w:lang w:val="uk-UA"/>
        </w:rPr>
        <w:t xml:space="preserve">, </w:t>
      </w:r>
      <w:r w:rsidR="002C1386" w:rsidRPr="006D1DD7">
        <w:rPr>
          <w:i/>
          <w:szCs w:val="28"/>
          <w:lang w:val="uk-UA"/>
        </w:rPr>
        <w:t>m=1..n</w:t>
      </w:r>
      <w:r w:rsidR="002C1386" w:rsidRPr="006D1DD7">
        <w:rPr>
          <w:szCs w:val="28"/>
          <w:lang w:val="uk-UA"/>
        </w:rPr>
        <w:t xml:space="preserve"> –</w:t>
      </w:r>
      <w:r w:rsidR="002C1386">
        <w:rPr>
          <w:szCs w:val="28"/>
          <w:lang w:val="en-US"/>
        </w:rPr>
        <w:t xml:space="preserve"> interpolating function is:</w:t>
      </w:r>
    </w:p>
    <w:tbl>
      <w:tblPr>
        <w:tblW w:w="0" w:type="auto"/>
        <w:tblInd w:w="-18" w:type="dxa"/>
        <w:tblLayout w:type="fixed"/>
        <w:tblLook w:val="0000"/>
      </w:tblPr>
      <w:tblGrid>
        <w:gridCol w:w="7776"/>
        <w:gridCol w:w="1706"/>
      </w:tblGrid>
      <w:tr w:rsidR="006F585C" w:rsidRPr="006D1DD7">
        <w:trPr>
          <w:trHeight w:val="2689"/>
        </w:trPr>
        <w:tc>
          <w:tcPr>
            <w:tcW w:w="7776" w:type="dxa"/>
            <w:vAlign w:val="center"/>
          </w:tcPr>
          <w:p w:rsidR="006F585C" w:rsidRPr="006D1DD7" w:rsidRDefault="00FE71AC" w:rsidP="00596A04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 w:rsidRPr="0060593A">
              <w:rPr>
                <w:position w:val="-146"/>
                <w:lang w:val="uk-UA"/>
              </w:rPr>
              <w:object w:dxaOrig="4640" w:dyaOrig="2060">
                <v:shape id="_x0000_i1026" type="#_x0000_t75" style="width:279.75pt;height:123pt" o:ole="" filled="t">
                  <v:fill color2="black"/>
                  <v:imagedata r:id="rId7" o:title=""/>
                </v:shape>
                <o:OLEObject Type="Embed" ProgID="Equation.3" ShapeID="_x0000_i1026" DrawAspect="Content" ObjectID="_1392717747" r:id="rId8"/>
              </w:object>
            </w:r>
          </w:p>
        </w:tc>
        <w:tc>
          <w:tcPr>
            <w:tcW w:w="1706" w:type="dxa"/>
            <w:vAlign w:val="center"/>
          </w:tcPr>
          <w:p w:rsidR="006F585C" w:rsidRPr="006D1DD7" w:rsidRDefault="006F585C" w:rsidP="00596A04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 w:rsidRPr="006D1DD7">
              <w:rPr>
                <w:szCs w:val="28"/>
                <w:lang w:val="uk-UA"/>
              </w:rPr>
              <w:t>(</w:t>
            </w:r>
            <w:r w:rsidR="00917798">
              <w:rPr>
                <w:szCs w:val="28"/>
                <w:lang w:val="uk-UA"/>
              </w:rPr>
              <w:t>2</w:t>
            </w:r>
            <w:r w:rsidRPr="006D1DD7">
              <w:rPr>
                <w:szCs w:val="28"/>
                <w:lang w:val="uk-UA"/>
              </w:rPr>
              <w:t>)</w:t>
            </w:r>
          </w:p>
        </w:tc>
      </w:tr>
    </w:tbl>
    <w:p w:rsidR="007E2A16" w:rsidRDefault="002C1386" w:rsidP="007E2A16">
      <w:pPr>
        <w:pStyle w:val="a6"/>
        <w:jc w:val="both"/>
        <w:rPr>
          <w:szCs w:val="28"/>
          <w:lang w:val="uk-UA"/>
        </w:rPr>
      </w:pPr>
      <w:r>
        <w:rPr>
          <w:szCs w:val="28"/>
          <w:lang w:val="en-US"/>
        </w:rPr>
        <w:t>Here</w:t>
      </w:r>
      <w:r w:rsidR="0094447F" w:rsidRPr="006D1DD7">
        <w:rPr>
          <w:i/>
          <w:szCs w:val="28"/>
          <w:lang w:val="uk-UA"/>
        </w:rPr>
        <w:t xml:space="preserve"> </w:t>
      </w:r>
      <w:r w:rsidR="006F585C" w:rsidRPr="006F585C">
        <w:rPr>
          <w:b/>
          <w:i/>
          <w:szCs w:val="28"/>
          <w:lang w:val="en-US"/>
        </w:rPr>
        <w:t>x</w:t>
      </w:r>
      <w:r w:rsidR="0094447F" w:rsidRPr="006D1DD7">
        <w:rPr>
          <w:i/>
          <w:szCs w:val="28"/>
          <w:vertAlign w:val="subscript"/>
          <w:lang w:val="uk-UA"/>
        </w:rPr>
        <w:t xml:space="preserve">k </w:t>
      </w:r>
      <w:r w:rsidR="0094447F" w:rsidRPr="006D1DD7">
        <w:rPr>
          <w:szCs w:val="28"/>
          <w:lang w:val="uk-UA"/>
        </w:rPr>
        <w:t>–</w:t>
      </w:r>
      <w:r>
        <w:rPr>
          <w:szCs w:val="28"/>
          <w:lang w:val="en-US"/>
        </w:rPr>
        <w:t xml:space="preserve"> are projection of point </w:t>
      </w:r>
      <w:r w:rsidRPr="007B7754">
        <w:rPr>
          <w:b/>
          <w:i/>
          <w:szCs w:val="28"/>
          <w:lang w:val="en-US"/>
        </w:rPr>
        <w:t>x</w:t>
      </w:r>
      <w:r>
        <w:rPr>
          <w:szCs w:val="28"/>
          <w:lang w:val="en-US"/>
        </w:rPr>
        <w:t xml:space="preserve"> on a </w:t>
      </w:r>
      <w:proofErr w:type="spellStart"/>
      <w:r>
        <w:rPr>
          <w:szCs w:val="28"/>
          <w:lang w:val="en-US"/>
        </w:rPr>
        <w:t>hyperplane</w:t>
      </w:r>
      <w:proofErr w:type="spellEnd"/>
      <w:r>
        <w:rPr>
          <w:szCs w:val="28"/>
          <w:lang w:val="en-US"/>
        </w:rPr>
        <w:t xml:space="preserve"> set by</w:t>
      </w:r>
      <w:r w:rsidR="0094447F" w:rsidRPr="006D1DD7">
        <w:rPr>
          <w:szCs w:val="28"/>
          <w:lang w:val="uk-UA"/>
        </w:rPr>
        <w:t xml:space="preserve"> </w:t>
      </w:r>
      <w:r w:rsidR="007B7754" w:rsidRPr="006D1DD7">
        <w:rPr>
          <w:i/>
          <w:szCs w:val="28"/>
          <w:lang w:val="uk-UA"/>
        </w:rPr>
        <w:t>(m-1)</w:t>
      </w:r>
      <w:r w:rsidR="007B7754" w:rsidRPr="006D1DD7">
        <w:rPr>
          <w:szCs w:val="28"/>
          <w:lang w:val="uk-UA"/>
        </w:rPr>
        <w:t>-</w:t>
      </w:r>
      <w:r w:rsidR="00CA04BB">
        <w:rPr>
          <w:szCs w:val="28"/>
          <w:lang w:val="en-US"/>
        </w:rPr>
        <w:t xml:space="preserve">simplexes’ vertices; </w:t>
      </w:r>
      <w:r w:rsidR="007E2A16" w:rsidRPr="006D1DD7">
        <w:rPr>
          <w:i/>
          <w:szCs w:val="28"/>
          <w:lang w:val="uk-UA"/>
        </w:rPr>
        <w:t>k(h)</w:t>
      </w:r>
      <w:r w:rsidR="007E2A16" w:rsidRPr="006D1DD7">
        <w:rPr>
          <w:szCs w:val="28"/>
          <w:lang w:val="uk-UA"/>
        </w:rPr>
        <w:t xml:space="preserve"> –</w:t>
      </w:r>
      <w:r w:rsidR="007E2A16">
        <w:rPr>
          <w:szCs w:val="28"/>
          <w:lang w:val="uk-UA"/>
        </w:rPr>
        <w:t xml:space="preserve"> </w:t>
      </w:r>
      <w:r w:rsidR="007E2A16">
        <w:rPr>
          <w:szCs w:val="28"/>
          <w:lang w:val="en-US"/>
        </w:rPr>
        <w:t>are weight functions, which are basically continuous scalar functions, continuously</w:t>
      </w:r>
      <w:r w:rsidR="007E2A16" w:rsidRPr="00586980">
        <w:rPr>
          <w:szCs w:val="28"/>
          <w:lang w:val="en-US"/>
        </w:rPr>
        <w:t xml:space="preserve"> </w:t>
      </w:r>
      <w:r w:rsidR="00586980" w:rsidRPr="00586980">
        <w:rPr>
          <w:color w:val="222222"/>
          <w:shd w:val="clear" w:color="auto" w:fill="FFFFFF"/>
          <w:lang w:val="en-US"/>
        </w:rPr>
        <w:t>decreasing</w:t>
      </w:r>
      <w:r w:rsidR="00586980" w:rsidRPr="00586980">
        <w:rPr>
          <w:rStyle w:val="apple-converted-space"/>
          <w:color w:val="222222"/>
          <w:shd w:val="clear" w:color="auto" w:fill="FFFFFF"/>
          <w:lang w:val="en-US"/>
        </w:rPr>
        <w:t> </w:t>
      </w:r>
      <w:r w:rsidR="00586980">
        <w:rPr>
          <w:szCs w:val="28"/>
          <w:lang w:val="en-US"/>
        </w:rPr>
        <w:t>for</w:t>
      </w:r>
      <w:r w:rsidR="007E2A16" w:rsidRPr="006D1DD7">
        <w:rPr>
          <w:szCs w:val="28"/>
          <w:lang w:val="uk-UA"/>
        </w:rPr>
        <w:t xml:space="preserve"> </w:t>
      </w:r>
      <w:r w:rsidR="007E2A16" w:rsidRPr="006D1DD7">
        <w:rPr>
          <w:i/>
          <w:szCs w:val="28"/>
          <w:lang w:val="uk-UA"/>
        </w:rPr>
        <w:t>h&gt;0</w:t>
      </w:r>
      <w:r w:rsidR="007E2A16" w:rsidRPr="006D1DD7">
        <w:rPr>
          <w:szCs w:val="28"/>
          <w:lang w:val="uk-UA"/>
        </w:rPr>
        <w:t xml:space="preserve">, </w:t>
      </w:r>
      <w:r w:rsidR="007E2A16">
        <w:rPr>
          <w:szCs w:val="28"/>
          <w:lang w:val="en-US"/>
        </w:rPr>
        <w:t>and</w:t>
      </w:r>
      <w:r w:rsidR="00586980">
        <w:rPr>
          <w:szCs w:val="28"/>
          <w:lang w:val="en-US"/>
        </w:rPr>
        <w:t xml:space="preserve"> having vertical asymptote in </w:t>
      </w:r>
      <w:r w:rsidR="00586980" w:rsidRPr="00586980">
        <w:rPr>
          <w:i/>
          <w:szCs w:val="28"/>
          <w:lang w:val="en-US"/>
        </w:rPr>
        <w:t>h=0</w:t>
      </w:r>
      <w:r w:rsidR="007E2A16">
        <w:rPr>
          <w:szCs w:val="28"/>
          <w:lang w:val="uk-UA"/>
        </w:rPr>
        <w:t xml:space="preserve">. </w:t>
      </w:r>
    </w:p>
    <w:p w:rsidR="00FB160C" w:rsidRPr="007E2A16" w:rsidRDefault="007E2A16" w:rsidP="007E2A16">
      <w:pPr>
        <w:pStyle w:val="a6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3. If point x lies out of </w:t>
      </w:r>
      <w:proofErr w:type="spellStart"/>
      <w:r>
        <w:rPr>
          <w:szCs w:val="28"/>
          <w:lang w:val="en-US"/>
        </w:rPr>
        <w:t>simplicial</w:t>
      </w:r>
      <w:proofErr w:type="spellEnd"/>
      <w:r>
        <w:rPr>
          <w:szCs w:val="28"/>
          <w:lang w:val="en-US"/>
        </w:rPr>
        <w:t xml:space="preserve"> complex:</w:t>
      </w:r>
    </w:p>
    <w:p w:rsidR="0094447F" w:rsidRDefault="00917798" w:rsidP="00917798">
      <w:pPr>
        <w:numPr>
          <w:ilvl w:val="0"/>
          <w:numId w:val="2"/>
        </w:numPr>
        <w:tabs>
          <w:tab w:val="left" w:pos="360"/>
          <w:tab w:val="left" w:pos="512"/>
        </w:tabs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</w:t>
      </w:r>
      <w:r w:rsidR="0003437A">
        <w:rPr>
          <w:sz w:val="28"/>
          <w:szCs w:val="28"/>
          <w:lang w:val="uk-UA"/>
        </w:rPr>
        <w:t xml:space="preserve">. </w:t>
      </w:r>
      <w:r w:rsidR="007E2A16">
        <w:rPr>
          <w:sz w:val="28"/>
          <w:szCs w:val="28"/>
          <w:lang w:val="en-US"/>
        </w:rPr>
        <w:t xml:space="preserve">Define an empty set of (simplex, scalar) </w:t>
      </w:r>
      <w:proofErr w:type="spellStart"/>
      <w:r w:rsidR="007E2A16">
        <w:rPr>
          <w:sz w:val="28"/>
          <w:szCs w:val="28"/>
          <w:lang w:val="en-US"/>
        </w:rPr>
        <w:t>tupples</w:t>
      </w:r>
      <w:proofErr w:type="spellEnd"/>
      <w:r w:rsidR="007E2A16">
        <w:rPr>
          <w:sz w:val="28"/>
          <w:szCs w:val="28"/>
          <w:lang w:val="en-US"/>
        </w:rPr>
        <w:t xml:space="preserve"> - </w:t>
      </w:r>
      <w:r w:rsidR="0094447F" w:rsidRPr="00135810">
        <w:rPr>
          <w:b/>
          <w:i/>
          <w:sz w:val="28"/>
          <w:szCs w:val="28"/>
          <w:lang w:val="uk-UA"/>
        </w:rPr>
        <w:t>SS</w:t>
      </w:r>
      <w:r w:rsidR="0094447F" w:rsidRPr="006D1DD7">
        <w:rPr>
          <w:sz w:val="28"/>
          <w:szCs w:val="28"/>
          <w:lang w:val="uk-UA"/>
        </w:rPr>
        <w:t>.</w:t>
      </w:r>
    </w:p>
    <w:p w:rsidR="007E2A16" w:rsidRPr="007E2A16" w:rsidRDefault="00917798" w:rsidP="007E2A16">
      <w:pPr>
        <w:numPr>
          <w:ilvl w:val="0"/>
          <w:numId w:val="2"/>
        </w:numPr>
        <w:tabs>
          <w:tab w:val="left" w:pos="-90"/>
          <w:tab w:val="left" w:pos="450"/>
          <w:tab w:val="left" w:pos="512"/>
        </w:tabs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3.2</w:t>
      </w:r>
      <w:r w:rsidR="0003437A">
        <w:rPr>
          <w:sz w:val="28"/>
          <w:szCs w:val="28"/>
          <w:lang w:val="uk-UA"/>
        </w:rPr>
        <w:t xml:space="preserve">. </w:t>
      </w:r>
      <w:r w:rsidR="007E2A16">
        <w:rPr>
          <w:sz w:val="28"/>
          <w:szCs w:val="28"/>
          <w:lang w:val="en-US"/>
        </w:rPr>
        <w:t xml:space="preserve">For each of </w:t>
      </w:r>
      <w:r w:rsidR="007E2A16" w:rsidRPr="007E2A16">
        <w:rPr>
          <w:i/>
          <w:sz w:val="28"/>
          <w:szCs w:val="28"/>
          <w:lang w:val="en-US"/>
        </w:rPr>
        <w:t>m</w:t>
      </w:r>
      <w:r w:rsidR="007E2A16">
        <w:rPr>
          <w:sz w:val="28"/>
          <w:szCs w:val="28"/>
          <w:lang w:val="en-US"/>
        </w:rPr>
        <w:t>-</w:t>
      </w:r>
      <w:proofErr w:type="spellStart"/>
      <w:r w:rsidR="007E2A16">
        <w:rPr>
          <w:sz w:val="28"/>
          <w:szCs w:val="28"/>
          <w:lang w:val="en-US"/>
        </w:rPr>
        <w:t>simplices</w:t>
      </w:r>
      <w:proofErr w:type="spellEnd"/>
      <w:r w:rsidR="007E2A16">
        <w:rPr>
          <w:sz w:val="28"/>
          <w:szCs w:val="28"/>
          <w:lang w:val="en-US"/>
        </w:rPr>
        <w:t xml:space="preserve"> </w:t>
      </w:r>
      <w:proofErr w:type="spellStart"/>
      <w:r w:rsidR="007E2A16" w:rsidRPr="007E2A16">
        <w:rPr>
          <w:b/>
          <w:i/>
          <w:sz w:val="28"/>
          <w:szCs w:val="28"/>
          <w:lang w:val="en-US"/>
        </w:rPr>
        <w:t>S</w:t>
      </w:r>
      <w:r w:rsidR="007E2A16" w:rsidRPr="007E2A16">
        <w:rPr>
          <w:i/>
          <w:sz w:val="28"/>
          <w:szCs w:val="28"/>
          <w:vertAlign w:val="superscript"/>
          <w:lang w:val="en-US"/>
        </w:rPr>
        <w:t>m</w:t>
      </w:r>
      <w:proofErr w:type="spellEnd"/>
      <w:r w:rsidR="007E2A16">
        <w:rPr>
          <w:sz w:val="28"/>
          <w:szCs w:val="28"/>
          <w:lang w:val="en-US"/>
        </w:rPr>
        <w:t xml:space="preserve"> – </w:t>
      </w:r>
      <w:r w:rsidR="007E2A16" w:rsidRPr="007E2A16">
        <w:rPr>
          <w:i/>
          <w:sz w:val="28"/>
          <w:szCs w:val="28"/>
          <w:lang w:val="en-US"/>
        </w:rPr>
        <w:t>m</w:t>
      </w:r>
      <w:r w:rsidR="007E2A16">
        <w:rPr>
          <w:sz w:val="28"/>
          <w:szCs w:val="28"/>
          <w:lang w:val="en-US"/>
        </w:rPr>
        <w:t xml:space="preserve">-faces </w:t>
      </w:r>
      <w:r w:rsidR="007E2A16" w:rsidRPr="006D1DD7">
        <w:rPr>
          <w:i/>
          <w:sz w:val="28"/>
          <w:szCs w:val="28"/>
          <w:lang w:val="uk-UA"/>
        </w:rPr>
        <w:t>m=0..</w:t>
      </w:r>
      <w:r w:rsidR="007E2A16">
        <w:rPr>
          <w:i/>
          <w:sz w:val="28"/>
          <w:szCs w:val="28"/>
          <w:lang w:val="uk-UA"/>
        </w:rPr>
        <w:t>(</w:t>
      </w:r>
      <w:r w:rsidR="007E2A16" w:rsidRPr="006D1DD7">
        <w:rPr>
          <w:i/>
          <w:sz w:val="28"/>
          <w:szCs w:val="28"/>
          <w:lang w:val="uk-UA"/>
        </w:rPr>
        <w:t>n-1</w:t>
      </w:r>
      <w:r w:rsidR="007E2A16">
        <w:rPr>
          <w:i/>
          <w:sz w:val="28"/>
          <w:szCs w:val="28"/>
          <w:lang w:val="uk-UA"/>
        </w:rPr>
        <w:t>)</w:t>
      </w:r>
      <w:r w:rsidR="007E2A16">
        <w:rPr>
          <w:i/>
          <w:sz w:val="28"/>
          <w:szCs w:val="28"/>
          <w:lang w:val="en-US"/>
        </w:rPr>
        <w:t xml:space="preserve"> </w:t>
      </w:r>
      <w:r w:rsidR="007E2A16">
        <w:rPr>
          <w:sz w:val="28"/>
          <w:szCs w:val="28"/>
          <w:lang w:val="en-US"/>
        </w:rPr>
        <w:t>of each n-</w:t>
      </w:r>
      <w:proofErr w:type="spellStart"/>
      <w:r w:rsidR="007E2A16">
        <w:rPr>
          <w:sz w:val="28"/>
          <w:szCs w:val="28"/>
          <w:lang w:val="en-US"/>
        </w:rPr>
        <w:t>simpex</w:t>
      </w:r>
      <w:proofErr w:type="spellEnd"/>
      <w:r w:rsidR="007E2A16">
        <w:rPr>
          <w:sz w:val="28"/>
          <w:szCs w:val="28"/>
          <w:lang w:val="en-US"/>
        </w:rPr>
        <w:t xml:space="preserve"> of given complex</w:t>
      </w:r>
    </w:p>
    <w:p w:rsidR="007E2A16" w:rsidRPr="00622D99" w:rsidRDefault="006F585C" w:rsidP="00917798">
      <w:pPr>
        <w:numPr>
          <w:ilvl w:val="2"/>
          <w:numId w:val="2"/>
        </w:numPr>
        <w:tabs>
          <w:tab w:val="left" w:pos="-295"/>
          <w:tab w:val="left" w:pos="828"/>
        </w:tabs>
        <w:spacing w:line="360" w:lineRule="auto"/>
        <w:ind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03437A">
        <w:rPr>
          <w:sz w:val="28"/>
          <w:szCs w:val="28"/>
          <w:lang w:val="uk-UA"/>
        </w:rPr>
        <w:t>.</w:t>
      </w:r>
      <w:r w:rsidR="00917798">
        <w:rPr>
          <w:sz w:val="28"/>
          <w:szCs w:val="28"/>
          <w:lang w:val="uk-UA"/>
        </w:rPr>
        <w:t>2.</w:t>
      </w:r>
      <w:r w:rsidR="0003437A">
        <w:rPr>
          <w:sz w:val="28"/>
          <w:szCs w:val="28"/>
          <w:lang w:val="uk-UA"/>
        </w:rPr>
        <w:t>1.</w:t>
      </w:r>
      <w:r w:rsidR="007E2A16">
        <w:rPr>
          <w:sz w:val="28"/>
          <w:szCs w:val="28"/>
          <w:lang w:val="en-US"/>
        </w:rPr>
        <w:t xml:space="preserve"> If </w:t>
      </w:r>
      <w:r w:rsidR="0003437A">
        <w:rPr>
          <w:sz w:val="28"/>
          <w:szCs w:val="28"/>
          <w:lang w:val="uk-UA"/>
        </w:rPr>
        <w:t xml:space="preserve"> </w:t>
      </w:r>
      <w:r w:rsidR="007E2A16">
        <w:rPr>
          <w:sz w:val="28"/>
          <w:szCs w:val="28"/>
          <w:lang w:val="en-US"/>
        </w:rPr>
        <w:t xml:space="preserve">m = 0: add </w:t>
      </w:r>
      <w:proofErr w:type="spellStart"/>
      <w:r w:rsidR="007E2A16">
        <w:rPr>
          <w:sz w:val="28"/>
          <w:szCs w:val="28"/>
          <w:lang w:val="en-US"/>
        </w:rPr>
        <w:t>tupple</w:t>
      </w:r>
      <w:proofErr w:type="spellEnd"/>
      <w:r w:rsidR="007E2A16">
        <w:rPr>
          <w:sz w:val="28"/>
          <w:szCs w:val="28"/>
          <w:lang w:val="en-US"/>
        </w:rPr>
        <w:t xml:space="preserve"> </w:t>
      </w:r>
      <w:r w:rsidR="007E2A16" w:rsidRPr="00622D99">
        <w:rPr>
          <w:i/>
          <w:sz w:val="28"/>
          <w:szCs w:val="28"/>
          <w:lang w:val="en-US"/>
        </w:rPr>
        <w:t>(</w:t>
      </w:r>
      <w:proofErr w:type="spellStart"/>
      <w:r w:rsidR="007E2A16" w:rsidRPr="00622D99">
        <w:rPr>
          <w:b/>
          <w:i/>
          <w:sz w:val="28"/>
          <w:szCs w:val="28"/>
          <w:lang w:val="en-US"/>
        </w:rPr>
        <w:t>S</w:t>
      </w:r>
      <w:r w:rsidR="007E2A16" w:rsidRPr="00622D99">
        <w:rPr>
          <w:i/>
          <w:sz w:val="28"/>
          <w:szCs w:val="28"/>
          <w:vertAlign w:val="superscript"/>
          <w:lang w:val="en-US"/>
        </w:rPr>
        <w:t>m</w:t>
      </w:r>
      <w:proofErr w:type="spellEnd"/>
      <w:r w:rsidR="007E2A16" w:rsidRPr="00622D99">
        <w:rPr>
          <w:i/>
          <w:sz w:val="28"/>
          <w:szCs w:val="28"/>
          <w:lang w:val="en-US"/>
        </w:rPr>
        <w:t xml:space="preserve">, d(x, </w:t>
      </w:r>
      <w:r w:rsidR="00622D99" w:rsidRPr="00622D99">
        <w:rPr>
          <w:b/>
          <w:i/>
          <w:sz w:val="28"/>
          <w:szCs w:val="28"/>
          <w:lang w:val="en-US"/>
        </w:rPr>
        <w:t>S</w:t>
      </w:r>
      <w:r w:rsidR="00622D99" w:rsidRPr="00622D99">
        <w:rPr>
          <w:i/>
          <w:sz w:val="28"/>
          <w:szCs w:val="28"/>
          <w:vertAlign w:val="superscript"/>
          <w:lang w:val="en-US"/>
        </w:rPr>
        <w:t>m</w:t>
      </w:r>
      <w:r w:rsidR="00622D99" w:rsidRPr="00622D99">
        <w:rPr>
          <w:i/>
          <w:sz w:val="28"/>
          <w:szCs w:val="28"/>
          <w:vertAlign w:val="subscript"/>
          <w:lang w:val="en-US"/>
        </w:rPr>
        <w:t>0</w:t>
      </w:r>
      <w:r w:rsidR="007E2A16" w:rsidRPr="00622D99">
        <w:rPr>
          <w:i/>
          <w:sz w:val="28"/>
          <w:szCs w:val="28"/>
          <w:lang w:val="en-US"/>
        </w:rPr>
        <w:t>)</w:t>
      </w:r>
      <w:r w:rsidR="00622D99" w:rsidRPr="00622D99">
        <w:rPr>
          <w:i/>
          <w:sz w:val="28"/>
          <w:szCs w:val="28"/>
          <w:lang w:val="en-US"/>
        </w:rPr>
        <w:t>)</w:t>
      </w:r>
      <w:r w:rsidR="00622D99">
        <w:rPr>
          <w:sz w:val="28"/>
          <w:szCs w:val="28"/>
          <w:lang w:val="en-US"/>
        </w:rPr>
        <w:t xml:space="preserve"> to </w:t>
      </w:r>
      <w:r w:rsidR="00622D99" w:rsidRPr="00622D99">
        <w:rPr>
          <w:b/>
          <w:i/>
          <w:sz w:val="28"/>
          <w:szCs w:val="28"/>
          <w:lang w:val="en-US"/>
        </w:rPr>
        <w:t>SS</w:t>
      </w:r>
      <w:r w:rsidR="00622D99">
        <w:rPr>
          <w:sz w:val="28"/>
          <w:szCs w:val="28"/>
          <w:lang w:val="en-US"/>
        </w:rPr>
        <w:t xml:space="preserve">. Here </w:t>
      </w:r>
      <w:r w:rsidR="00622D99" w:rsidRPr="00622D99">
        <w:rPr>
          <w:b/>
          <w:i/>
          <w:sz w:val="28"/>
          <w:szCs w:val="28"/>
          <w:lang w:val="en-US"/>
        </w:rPr>
        <w:t>S</w:t>
      </w:r>
      <w:r w:rsidR="00622D99" w:rsidRPr="00622D99">
        <w:rPr>
          <w:i/>
          <w:sz w:val="28"/>
          <w:szCs w:val="28"/>
          <w:vertAlign w:val="superscript"/>
          <w:lang w:val="en-US"/>
        </w:rPr>
        <w:t>m</w:t>
      </w:r>
      <w:r w:rsidR="00622D99" w:rsidRPr="00622D99">
        <w:rPr>
          <w:i/>
          <w:sz w:val="28"/>
          <w:szCs w:val="28"/>
          <w:vertAlign w:val="subscript"/>
          <w:lang w:val="en-US"/>
        </w:rPr>
        <w:t>0</w:t>
      </w:r>
      <w:r w:rsidR="00622D99">
        <w:rPr>
          <w:sz w:val="28"/>
          <w:szCs w:val="28"/>
          <w:lang w:val="en-US"/>
        </w:rPr>
        <w:t xml:space="preserve"> is the one and only vertex of 0-simplex.</w:t>
      </w:r>
    </w:p>
    <w:p w:rsidR="00622D99" w:rsidRPr="007E2A16" w:rsidRDefault="00622D99" w:rsidP="00917798">
      <w:pPr>
        <w:numPr>
          <w:ilvl w:val="2"/>
          <w:numId w:val="2"/>
        </w:numPr>
        <w:tabs>
          <w:tab w:val="left" w:pos="-295"/>
          <w:tab w:val="left" w:pos="828"/>
        </w:tabs>
        <w:spacing w:line="360" w:lineRule="auto"/>
        <w:ind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3.2.2. if m &gt; 0: find </w:t>
      </w:r>
      <w:proofErr w:type="spellStart"/>
      <w:r w:rsidRPr="00622D99">
        <w:rPr>
          <w:b/>
          <w:i/>
          <w:sz w:val="28"/>
          <w:szCs w:val="28"/>
          <w:lang w:val="en-US"/>
        </w:rPr>
        <w:t>x</w:t>
      </w:r>
      <w:r w:rsidRPr="00622D99">
        <w:rPr>
          <w:b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sz w:val="28"/>
          <w:szCs w:val="28"/>
          <w:lang w:val="en-US"/>
        </w:rPr>
        <w:t xml:space="preserve"> – a projection of </w:t>
      </w:r>
      <w:r w:rsidRPr="00622D99">
        <w:rPr>
          <w:b/>
          <w:i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on </w:t>
      </w:r>
      <w:proofErr w:type="spellStart"/>
      <w:r w:rsidRPr="00622D99">
        <w:rPr>
          <w:b/>
          <w:i/>
          <w:sz w:val="28"/>
          <w:szCs w:val="28"/>
          <w:lang w:val="en-US"/>
        </w:rPr>
        <w:t>S</w:t>
      </w:r>
      <w:r w:rsidRPr="00622D99">
        <w:rPr>
          <w:i/>
          <w:sz w:val="28"/>
          <w:szCs w:val="28"/>
          <w:vertAlign w:val="superscript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; add </w:t>
      </w:r>
      <w:proofErr w:type="spellStart"/>
      <w:r>
        <w:rPr>
          <w:sz w:val="28"/>
          <w:szCs w:val="28"/>
          <w:lang w:val="en-US"/>
        </w:rPr>
        <w:t>tupple</w:t>
      </w:r>
      <w:proofErr w:type="spellEnd"/>
      <w:r>
        <w:rPr>
          <w:sz w:val="28"/>
          <w:szCs w:val="28"/>
          <w:lang w:val="en-US"/>
        </w:rPr>
        <w:t xml:space="preserve"> </w:t>
      </w:r>
      <w:r w:rsidRPr="00622D99">
        <w:rPr>
          <w:i/>
          <w:sz w:val="28"/>
          <w:szCs w:val="28"/>
          <w:lang w:val="en-US"/>
        </w:rPr>
        <w:t>(</w:t>
      </w:r>
      <w:proofErr w:type="spellStart"/>
      <w:r w:rsidRPr="00622D99">
        <w:rPr>
          <w:b/>
          <w:i/>
          <w:sz w:val="28"/>
          <w:szCs w:val="28"/>
          <w:lang w:val="en-US"/>
        </w:rPr>
        <w:t>S</w:t>
      </w:r>
      <w:r w:rsidRPr="00622D99">
        <w:rPr>
          <w:i/>
          <w:sz w:val="28"/>
          <w:szCs w:val="28"/>
          <w:vertAlign w:val="superscript"/>
          <w:lang w:val="en-US"/>
        </w:rPr>
        <w:t>m</w:t>
      </w:r>
      <w:proofErr w:type="spellEnd"/>
      <w:r w:rsidRPr="00622D99">
        <w:rPr>
          <w:i/>
          <w:sz w:val="28"/>
          <w:szCs w:val="28"/>
          <w:lang w:val="en-US"/>
        </w:rPr>
        <w:t xml:space="preserve">, d(x, </w:t>
      </w:r>
      <w:proofErr w:type="spellStart"/>
      <w:r w:rsidRPr="00622D99">
        <w:rPr>
          <w:i/>
          <w:sz w:val="28"/>
          <w:szCs w:val="28"/>
          <w:lang w:val="en-US"/>
        </w:rPr>
        <w:t>x</w:t>
      </w:r>
      <w:r w:rsidRPr="00622D99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622D99">
        <w:rPr>
          <w:i/>
          <w:sz w:val="28"/>
          <w:szCs w:val="28"/>
          <w:lang w:val="en-US"/>
        </w:rPr>
        <w:t>))</w:t>
      </w:r>
      <w:r>
        <w:rPr>
          <w:sz w:val="28"/>
          <w:szCs w:val="28"/>
          <w:lang w:val="en-US"/>
        </w:rPr>
        <w:t xml:space="preserve"> to </w:t>
      </w:r>
      <w:r w:rsidRPr="00622D99">
        <w:rPr>
          <w:b/>
          <w:i/>
          <w:sz w:val="28"/>
          <w:szCs w:val="28"/>
          <w:lang w:val="en-US"/>
        </w:rPr>
        <w:t>SS</w:t>
      </w:r>
      <w:r>
        <w:rPr>
          <w:b/>
          <w:i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94447F" w:rsidRPr="006D1DD7" w:rsidRDefault="00917798" w:rsidP="00917798">
      <w:pPr>
        <w:numPr>
          <w:ilvl w:val="0"/>
          <w:numId w:val="2"/>
        </w:numPr>
        <w:tabs>
          <w:tab w:val="left" w:pos="425"/>
          <w:tab w:val="left" w:pos="850"/>
          <w:tab w:val="left" w:pos="1701"/>
          <w:tab w:val="left" w:pos="1930"/>
          <w:tab w:val="left" w:pos="2268"/>
        </w:tabs>
        <w:spacing w:line="360" w:lineRule="auto"/>
        <w:ind w:left="425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3.3</w:t>
      </w:r>
      <w:r w:rsidR="0003437A">
        <w:rPr>
          <w:sz w:val="28"/>
          <w:szCs w:val="28"/>
          <w:lang w:val="uk-UA"/>
        </w:rPr>
        <w:t xml:space="preserve">. </w:t>
      </w:r>
      <w:r w:rsidR="00622D99">
        <w:rPr>
          <w:sz w:val="28"/>
          <w:szCs w:val="28"/>
          <w:lang w:val="en-US"/>
        </w:rPr>
        <w:t xml:space="preserve">Find a </w:t>
      </w:r>
      <w:proofErr w:type="spellStart"/>
      <w:r w:rsidR="00622D99">
        <w:rPr>
          <w:sz w:val="28"/>
          <w:szCs w:val="28"/>
          <w:lang w:val="en-US"/>
        </w:rPr>
        <w:t>tupple</w:t>
      </w:r>
      <w:proofErr w:type="spellEnd"/>
      <w:r w:rsidR="00622D99">
        <w:rPr>
          <w:sz w:val="28"/>
          <w:szCs w:val="28"/>
          <w:lang w:val="en-US"/>
        </w:rPr>
        <w:t xml:space="preserve"> (</w:t>
      </w:r>
      <w:r w:rsidR="00622D99" w:rsidRPr="00622D99">
        <w:rPr>
          <w:b/>
          <w:i/>
          <w:sz w:val="28"/>
          <w:szCs w:val="28"/>
          <w:lang w:val="en-US"/>
        </w:rPr>
        <w:t>S</w:t>
      </w:r>
      <w:r w:rsidR="00622D99">
        <w:rPr>
          <w:i/>
          <w:sz w:val="28"/>
          <w:szCs w:val="28"/>
          <w:vertAlign w:val="superscript"/>
          <w:lang w:val="en-US"/>
        </w:rPr>
        <w:t>i</w:t>
      </w:r>
      <w:r w:rsidR="00622D99">
        <w:rPr>
          <w:sz w:val="28"/>
          <w:szCs w:val="28"/>
          <w:lang w:val="en-US"/>
        </w:rPr>
        <w:t xml:space="preserve">, </w:t>
      </w:r>
      <w:r w:rsidR="00622D99" w:rsidRPr="00622D99">
        <w:rPr>
          <w:i/>
          <w:sz w:val="28"/>
          <w:szCs w:val="28"/>
          <w:lang w:val="en-US"/>
        </w:rPr>
        <w:t>d</w:t>
      </w:r>
      <w:r w:rsidR="00622D99">
        <w:rPr>
          <w:sz w:val="28"/>
          <w:szCs w:val="28"/>
          <w:lang w:val="en-US"/>
        </w:rPr>
        <w:t xml:space="preserve">) in </w:t>
      </w:r>
      <w:r w:rsidR="00622D99" w:rsidRPr="00622D99">
        <w:rPr>
          <w:b/>
          <w:i/>
          <w:sz w:val="28"/>
          <w:szCs w:val="28"/>
          <w:lang w:val="en-US"/>
        </w:rPr>
        <w:t>SS</w:t>
      </w:r>
      <w:r w:rsidR="00622D99">
        <w:rPr>
          <w:sz w:val="28"/>
          <w:szCs w:val="28"/>
          <w:lang w:val="en-US"/>
        </w:rPr>
        <w:t xml:space="preserve">, which has the smallest </w:t>
      </w:r>
      <w:r w:rsidR="00622D99" w:rsidRPr="00622D99">
        <w:rPr>
          <w:i/>
          <w:sz w:val="28"/>
          <w:szCs w:val="28"/>
          <w:lang w:val="en-US"/>
        </w:rPr>
        <w:t>d</w:t>
      </w:r>
      <w:r w:rsidR="00622D99">
        <w:rPr>
          <w:sz w:val="28"/>
          <w:szCs w:val="28"/>
          <w:lang w:val="en-US"/>
        </w:rPr>
        <w:t>.</w:t>
      </w:r>
    </w:p>
    <w:p w:rsidR="0094447F" w:rsidRPr="006D1DD7" w:rsidRDefault="00917798" w:rsidP="00917798">
      <w:pPr>
        <w:numPr>
          <w:ilvl w:val="0"/>
          <w:numId w:val="2"/>
        </w:numPr>
        <w:tabs>
          <w:tab w:val="left" w:pos="425"/>
          <w:tab w:val="left" w:pos="850"/>
          <w:tab w:val="left" w:pos="1701"/>
          <w:tab w:val="left" w:pos="1930"/>
          <w:tab w:val="left" w:pos="2268"/>
        </w:tabs>
        <w:spacing w:line="360" w:lineRule="auto"/>
        <w:ind w:left="425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3.4</w:t>
      </w:r>
      <w:r w:rsidR="0003437A">
        <w:rPr>
          <w:sz w:val="28"/>
          <w:szCs w:val="28"/>
          <w:lang w:val="uk-UA"/>
        </w:rPr>
        <w:t xml:space="preserve">. </w:t>
      </w:r>
      <w:r w:rsidR="00622D99">
        <w:rPr>
          <w:sz w:val="28"/>
          <w:szCs w:val="28"/>
          <w:lang w:val="en-US"/>
        </w:rPr>
        <w:t xml:space="preserve">For found </w:t>
      </w:r>
      <w:r w:rsidR="00622D99" w:rsidRPr="00622D99">
        <w:rPr>
          <w:b/>
          <w:i/>
          <w:sz w:val="28"/>
          <w:szCs w:val="28"/>
          <w:lang w:val="en-US"/>
        </w:rPr>
        <w:t>S</w:t>
      </w:r>
      <w:r w:rsidR="00622D99">
        <w:rPr>
          <w:i/>
          <w:sz w:val="28"/>
          <w:szCs w:val="28"/>
          <w:vertAlign w:val="superscript"/>
          <w:lang w:val="en-US"/>
        </w:rPr>
        <w:t>i</w:t>
      </w:r>
      <w:r w:rsidR="00622D99">
        <w:rPr>
          <w:sz w:val="28"/>
          <w:szCs w:val="28"/>
          <w:lang w:val="en-US"/>
        </w:rPr>
        <w:t xml:space="preserve"> determine extrapolating function as:</w:t>
      </w:r>
    </w:p>
    <w:tbl>
      <w:tblPr>
        <w:tblW w:w="0" w:type="auto"/>
        <w:tblInd w:w="-18" w:type="dxa"/>
        <w:tblLayout w:type="fixed"/>
        <w:tblLook w:val="0000"/>
      </w:tblPr>
      <w:tblGrid>
        <w:gridCol w:w="7776"/>
        <w:gridCol w:w="1800"/>
      </w:tblGrid>
      <w:tr w:rsidR="0094447F" w:rsidRPr="006D1DD7">
        <w:trPr>
          <w:trHeight w:val="2692"/>
        </w:trPr>
        <w:tc>
          <w:tcPr>
            <w:tcW w:w="7776" w:type="dxa"/>
            <w:vAlign w:val="center"/>
          </w:tcPr>
          <w:p w:rsidR="0094447F" w:rsidRPr="006D1DD7" w:rsidRDefault="00DF35BE" w:rsidP="00596A04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 w:rsidRPr="006F585C">
              <w:rPr>
                <w:position w:val="-146"/>
                <w:lang w:val="uk-UA"/>
              </w:rPr>
              <w:object w:dxaOrig="4580" w:dyaOrig="2060">
                <v:shape id="_x0000_i1027" type="#_x0000_t75" style="width:288.75pt;height:129pt" o:ole="" filled="t">
                  <v:fill color2="black"/>
                  <v:imagedata r:id="rId9" o:title=""/>
                </v:shape>
                <o:OLEObject Type="Embed" ProgID="Equation.3" ShapeID="_x0000_i1027" DrawAspect="Content" ObjectID="_1392717748" r:id="rId10"/>
              </w:object>
            </w:r>
          </w:p>
        </w:tc>
        <w:tc>
          <w:tcPr>
            <w:tcW w:w="1800" w:type="dxa"/>
            <w:vAlign w:val="center"/>
          </w:tcPr>
          <w:p w:rsidR="0094447F" w:rsidRPr="006D1DD7" w:rsidRDefault="0003437A" w:rsidP="00917798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(</w:t>
            </w:r>
            <w:r w:rsidR="00FB160C">
              <w:rPr>
                <w:szCs w:val="28"/>
                <w:lang w:val="en-US"/>
              </w:rPr>
              <w:t>3</w:t>
            </w:r>
            <w:r w:rsidR="0094447F" w:rsidRPr="006D1DD7">
              <w:rPr>
                <w:szCs w:val="28"/>
                <w:lang w:val="uk-UA"/>
              </w:rPr>
              <w:t>)</w:t>
            </w:r>
          </w:p>
        </w:tc>
      </w:tr>
    </w:tbl>
    <w:p w:rsidR="00467714" w:rsidRPr="00DF35BE" w:rsidRDefault="00622D99" w:rsidP="00917798">
      <w:pPr>
        <w:tabs>
          <w:tab w:val="left" w:pos="928"/>
          <w:tab w:val="left" w:pos="1080"/>
        </w:tabs>
        <w:spacing w:line="360" w:lineRule="auto"/>
        <w:ind w:firstLine="567"/>
        <w:jc w:val="both"/>
        <w:rPr>
          <w:i/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Formula</w:t>
      </w:r>
      <w:r w:rsidR="0003437A">
        <w:rPr>
          <w:sz w:val="28"/>
          <w:szCs w:val="28"/>
          <w:lang w:val="uk-UA"/>
        </w:rPr>
        <w:t xml:space="preserve"> </w:t>
      </w:r>
      <w:r w:rsidR="00C15CFF">
        <w:rPr>
          <w:sz w:val="28"/>
          <w:szCs w:val="28"/>
          <w:lang w:val="uk-UA"/>
        </w:rPr>
        <w:t>(</w:t>
      </w:r>
      <w:r w:rsidR="00FB160C" w:rsidRPr="00F277E9">
        <w:rPr>
          <w:sz w:val="28"/>
          <w:szCs w:val="28"/>
          <w:lang w:val="en-US"/>
        </w:rPr>
        <w:t>3</w:t>
      </w:r>
      <w:r w:rsidR="00C15CFF">
        <w:rPr>
          <w:sz w:val="28"/>
          <w:szCs w:val="28"/>
          <w:lang w:val="uk-UA"/>
        </w:rPr>
        <w:t>)</w:t>
      </w:r>
      <w:r w:rsidR="0094447F" w:rsidRPr="006D1D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is a modification of </w:t>
      </w:r>
      <w:r w:rsidR="00C15CFF">
        <w:rPr>
          <w:sz w:val="28"/>
          <w:szCs w:val="28"/>
          <w:lang w:val="uk-UA"/>
        </w:rPr>
        <w:t>(</w:t>
      </w:r>
      <w:r w:rsidR="00917798">
        <w:rPr>
          <w:sz w:val="28"/>
          <w:szCs w:val="28"/>
          <w:lang w:val="uk-UA"/>
        </w:rPr>
        <w:t>2</w:t>
      </w:r>
      <w:r w:rsidR="00C15CFF">
        <w:rPr>
          <w:sz w:val="28"/>
          <w:szCs w:val="28"/>
          <w:lang w:val="uk-UA"/>
        </w:rPr>
        <w:t>)</w:t>
      </w:r>
      <w:r w:rsidR="0094447F" w:rsidRPr="006D1DD7">
        <w:rPr>
          <w:sz w:val="28"/>
          <w:szCs w:val="28"/>
          <w:lang w:val="uk-UA"/>
        </w:rPr>
        <w:t xml:space="preserve">: </w:t>
      </w:r>
      <w:r w:rsidR="0094447F" w:rsidRPr="006D1DD7">
        <w:rPr>
          <w:i/>
          <w:sz w:val="28"/>
          <w:szCs w:val="28"/>
          <w:lang w:val="uk-UA"/>
        </w:rPr>
        <w:t>k(h)</w:t>
      </w:r>
      <w:r w:rsidR="0094447F" w:rsidRPr="006D1DD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should be the same function as in interpolation.</w:t>
      </w:r>
      <w:r w:rsidR="0094447F" w:rsidRPr="006D1DD7">
        <w:rPr>
          <w:sz w:val="28"/>
          <w:szCs w:val="28"/>
          <w:lang w:val="uk-UA"/>
        </w:rPr>
        <w:t xml:space="preserve"> </w:t>
      </w:r>
      <w:proofErr w:type="spellStart"/>
      <w:r w:rsidR="0094447F" w:rsidRPr="006F585C">
        <w:rPr>
          <w:b/>
          <w:i/>
          <w:sz w:val="28"/>
          <w:szCs w:val="28"/>
          <w:lang w:val="uk-UA"/>
        </w:rPr>
        <w:t>x</w:t>
      </w:r>
      <w:r w:rsidR="0094447F" w:rsidRPr="006D1DD7">
        <w:rPr>
          <w:i/>
          <w:sz w:val="28"/>
          <w:szCs w:val="28"/>
          <w:vertAlign w:val="subscript"/>
          <w:lang w:val="uk-UA"/>
        </w:rPr>
        <w:t>s</w:t>
      </w:r>
      <w:r w:rsidR="00DF35BE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94447F" w:rsidRPr="006D1DD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is a projection of</w:t>
      </w:r>
      <w:r w:rsidR="0094447F" w:rsidRPr="006D1DD7">
        <w:rPr>
          <w:sz w:val="28"/>
          <w:szCs w:val="28"/>
          <w:lang w:val="uk-UA"/>
        </w:rPr>
        <w:t xml:space="preserve"> </w:t>
      </w:r>
      <w:r w:rsidR="0094447F" w:rsidRPr="006F585C">
        <w:rPr>
          <w:b/>
          <w:i/>
          <w:sz w:val="28"/>
          <w:szCs w:val="28"/>
          <w:lang w:val="uk-UA"/>
        </w:rPr>
        <w:t>x</w:t>
      </w:r>
      <w:r w:rsidR="0094447F" w:rsidRPr="006D1D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on </w:t>
      </w:r>
      <w:r w:rsidRPr="00622D99">
        <w:rPr>
          <w:b/>
          <w:i/>
          <w:sz w:val="28"/>
          <w:szCs w:val="28"/>
          <w:lang w:val="en-US"/>
        </w:rPr>
        <w:t>S</w:t>
      </w:r>
      <w:r w:rsidRPr="00DF35BE">
        <w:rPr>
          <w:i/>
          <w:sz w:val="28"/>
          <w:szCs w:val="28"/>
          <w:vertAlign w:val="superscript"/>
          <w:lang w:val="en-US"/>
        </w:rPr>
        <w:t>i</w:t>
      </w:r>
    </w:p>
    <w:p w:rsidR="002E5CF7" w:rsidRPr="002E5CF7" w:rsidRDefault="00DF35BE" w:rsidP="00917798">
      <w:pPr>
        <w:pStyle w:val="a6"/>
        <w:ind w:firstLine="540"/>
        <w:jc w:val="both"/>
        <w:rPr>
          <w:szCs w:val="28"/>
          <w:lang w:val="uk-UA"/>
        </w:rPr>
      </w:pPr>
      <w:r w:rsidRPr="00DF35BE">
        <w:rPr>
          <w:szCs w:val="28"/>
          <w:lang w:val="en-US"/>
        </w:rPr>
        <w:t xml:space="preserve">Point </w:t>
      </w:r>
      <w:r w:rsidRPr="00DF35BE">
        <w:rPr>
          <w:b/>
          <w:i/>
          <w:szCs w:val="28"/>
          <w:lang w:val="en-US"/>
        </w:rPr>
        <w:t>x</w:t>
      </w:r>
      <w:r w:rsidRPr="00DF35BE">
        <w:rPr>
          <w:i/>
          <w:szCs w:val="28"/>
          <w:vertAlign w:val="subscript"/>
          <w:lang w:val="uk-UA"/>
        </w:rPr>
        <w:t xml:space="preserve">k </w:t>
      </w:r>
      <w:r w:rsidRPr="00DF35BE">
        <w:rPr>
          <w:szCs w:val="28"/>
          <w:lang w:val="uk-UA"/>
        </w:rPr>
        <w:t>–</w:t>
      </w:r>
      <w:r w:rsidRPr="00DF35BE">
        <w:rPr>
          <w:szCs w:val="28"/>
          <w:lang w:val="en-US"/>
        </w:rPr>
        <w:t xml:space="preserve"> the </w:t>
      </w:r>
      <w:r>
        <w:rPr>
          <w:szCs w:val="28"/>
          <w:lang w:val="en-US"/>
        </w:rPr>
        <w:t xml:space="preserve">orthogonal </w:t>
      </w:r>
      <w:r w:rsidRPr="00DF35BE">
        <w:rPr>
          <w:szCs w:val="28"/>
          <w:lang w:val="en-US"/>
        </w:rPr>
        <w:t xml:space="preserve">projection of point </w:t>
      </w:r>
      <w:r w:rsidRPr="00DF35BE">
        <w:rPr>
          <w:b/>
          <w:i/>
          <w:szCs w:val="28"/>
          <w:lang w:val="en-US"/>
        </w:rPr>
        <w:t>x</w:t>
      </w:r>
      <w:r w:rsidRPr="00DF35BE">
        <w:rPr>
          <w:szCs w:val="28"/>
          <w:lang w:val="en-US"/>
        </w:rPr>
        <w:t xml:space="preserve"> on a </w:t>
      </w:r>
      <w:proofErr w:type="spellStart"/>
      <w:r w:rsidRPr="00DF35BE">
        <w:rPr>
          <w:szCs w:val="28"/>
          <w:lang w:val="en-US"/>
        </w:rPr>
        <w:t>hyperplane</w:t>
      </w:r>
      <w:proofErr w:type="spellEnd"/>
      <w:r w:rsidRPr="00DF35BE">
        <w:rPr>
          <w:szCs w:val="28"/>
          <w:lang w:val="en-US"/>
        </w:rPr>
        <w:t xml:space="preserve"> set by</w:t>
      </w:r>
      <w:r w:rsidRPr="00DF35BE">
        <w:rPr>
          <w:szCs w:val="28"/>
          <w:lang w:val="uk-UA"/>
        </w:rPr>
        <w:t xml:space="preserve"> </w:t>
      </w:r>
      <w:r w:rsidRPr="00DF35BE">
        <w:rPr>
          <w:b/>
          <w:i/>
          <w:szCs w:val="28"/>
          <w:lang w:val="en-US"/>
        </w:rPr>
        <w:t>S</w:t>
      </w:r>
      <w:r w:rsidRPr="00DF35BE">
        <w:rPr>
          <w:i/>
          <w:szCs w:val="28"/>
          <w:vertAlign w:val="superscript"/>
          <w:lang w:val="en-US"/>
        </w:rPr>
        <w:t>m-1</w:t>
      </w:r>
      <w:r w:rsidRPr="00DF35BE">
        <w:rPr>
          <w:szCs w:val="28"/>
          <w:lang w:val="en-US"/>
        </w:rPr>
        <w:t xml:space="preserve"> vertices</w:t>
      </w:r>
      <w:r>
        <w:rPr>
          <w:szCs w:val="28"/>
          <w:lang w:val="en-US"/>
        </w:rPr>
        <w:t xml:space="preserve"> – can be found in the following way. As</w:t>
      </w:r>
      <w:r w:rsidRPr="00DF35BE">
        <w:rPr>
          <w:szCs w:val="28"/>
          <w:lang w:val="en-US"/>
        </w:rPr>
        <w:t xml:space="preserve"> </w:t>
      </w:r>
      <w:r w:rsidRPr="00DF35BE">
        <w:rPr>
          <w:b/>
          <w:i/>
          <w:szCs w:val="28"/>
          <w:lang w:val="en-US"/>
        </w:rPr>
        <w:t>x</w:t>
      </w:r>
      <w:r w:rsidRPr="00DF35BE">
        <w:rPr>
          <w:i/>
          <w:szCs w:val="28"/>
          <w:vertAlign w:val="subscript"/>
          <w:lang w:val="uk-UA"/>
        </w:rPr>
        <w:t>k</w:t>
      </w:r>
      <w:r>
        <w:rPr>
          <w:i/>
          <w:szCs w:val="28"/>
          <w:lang w:val="en-US"/>
        </w:rPr>
        <w:t>-</w:t>
      </w:r>
      <w:r w:rsidRPr="00DF35BE">
        <w:rPr>
          <w:b/>
          <w:i/>
          <w:szCs w:val="28"/>
          <w:lang w:val="en-US"/>
        </w:rPr>
        <w:t>x</w:t>
      </w:r>
      <w:r w:rsidRPr="00DF35BE">
        <w:rPr>
          <w:i/>
          <w:szCs w:val="28"/>
          <w:vertAlign w:val="subscript"/>
          <w:lang w:val="en-US"/>
        </w:rPr>
        <w:t>1</w:t>
      </w:r>
      <w:r>
        <w:rPr>
          <w:i/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 xml:space="preserve">lies in </w:t>
      </w:r>
      <w:r w:rsidRPr="00DF35BE">
        <w:rPr>
          <w:i/>
          <w:szCs w:val="28"/>
          <w:lang w:val="uk-UA"/>
        </w:rPr>
        <w:t>(m-1)</w:t>
      </w:r>
      <w:r w:rsidRPr="00DF35BE">
        <w:rPr>
          <w:szCs w:val="28"/>
          <w:lang w:val="uk-UA"/>
        </w:rPr>
        <w:t>-</w:t>
      </w:r>
      <w:r w:rsidRPr="00DF35BE">
        <w:rPr>
          <w:szCs w:val="28"/>
          <w:lang w:val="en-US"/>
        </w:rPr>
        <w:t>coordinate basis</w:t>
      </w:r>
      <w:r w:rsidRPr="00DF35BE">
        <w:rPr>
          <w:szCs w:val="28"/>
          <w:lang w:val="uk-UA"/>
        </w:rPr>
        <w:t xml:space="preserve"> [</w:t>
      </w:r>
      <w:r w:rsidRPr="00DF35BE">
        <w:rPr>
          <w:b/>
          <w:i/>
          <w:szCs w:val="28"/>
          <w:lang w:val="en-US"/>
        </w:rPr>
        <w:t>x</w:t>
      </w:r>
      <w:r w:rsidRPr="00F277E9">
        <w:rPr>
          <w:i/>
          <w:szCs w:val="28"/>
          <w:vertAlign w:val="subscript"/>
          <w:lang w:val="en-US"/>
        </w:rPr>
        <w:t>2</w:t>
      </w:r>
      <w:r w:rsidRPr="00F277E9">
        <w:rPr>
          <w:i/>
          <w:szCs w:val="28"/>
          <w:lang w:val="en-US"/>
        </w:rPr>
        <w:t>-</w:t>
      </w:r>
      <w:r w:rsidRPr="00DF35BE">
        <w:rPr>
          <w:b/>
          <w:i/>
          <w:szCs w:val="28"/>
          <w:lang w:val="en-US"/>
        </w:rPr>
        <w:t>x</w:t>
      </w:r>
      <w:r w:rsidRPr="00F277E9">
        <w:rPr>
          <w:i/>
          <w:szCs w:val="28"/>
          <w:vertAlign w:val="subscript"/>
          <w:lang w:val="en-US"/>
        </w:rPr>
        <w:t>1</w:t>
      </w:r>
      <w:r w:rsidRPr="00DF35BE">
        <w:rPr>
          <w:szCs w:val="28"/>
          <w:lang w:val="uk-UA"/>
        </w:rPr>
        <w:t xml:space="preserve">, </w:t>
      </w:r>
      <w:r w:rsidRPr="00DF35BE">
        <w:rPr>
          <w:b/>
          <w:i/>
          <w:szCs w:val="28"/>
          <w:lang w:val="en-US"/>
        </w:rPr>
        <w:t>x</w:t>
      </w:r>
      <w:r w:rsidRPr="00F277E9">
        <w:rPr>
          <w:i/>
          <w:szCs w:val="28"/>
          <w:vertAlign w:val="subscript"/>
          <w:lang w:val="en-US"/>
        </w:rPr>
        <w:t>3</w:t>
      </w:r>
      <w:r w:rsidRPr="00F277E9">
        <w:rPr>
          <w:i/>
          <w:szCs w:val="28"/>
          <w:lang w:val="en-US"/>
        </w:rPr>
        <w:t>-</w:t>
      </w:r>
      <w:r w:rsidRPr="00DF35BE">
        <w:rPr>
          <w:b/>
          <w:i/>
          <w:szCs w:val="28"/>
          <w:lang w:val="en-US"/>
        </w:rPr>
        <w:t>x</w:t>
      </w:r>
      <w:r w:rsidRPr="00F277E9">
        <w:rPr>
          <w:i/>
          <w:szCs w:val="28"/>
          <w:vertAlign w:val="subscript"/>
          <w:lang w:val="en-US"/>
        </w:rPr>
        <w:t>1</w:t>
      </w:r>
      <w:r w:rsidRPr="00DF35BE">
        <w:rPr>
          <w:szCs w:val="28"/>
          <w:lang w:val="uk-UA"/>
        </w:rPr>
        <w:t xml:space="preserve">, …, </w:t>
      </w:r>
      <w:r w:rsidRPr="00DF35BE">
        <w:rPr>
          <w:b/>
          <w:i/>
          <w:szCs w:val="28"/>
          <w:lang w:val="en-US"/>
        </w:rPr>
        <w:t>x</w:t>
      </w:r>
      <w:r w:rsidRPr="00DF35BE">
        <w:rPr>
          <w:i/>
          <w:szCs w:val="28"/>
          <w:vertAlign w:val="subscript"/>
          <w:lang w:val="en-US"/>
        </w:rPr>
        <w:t>m</w:t>
      </w:r>
      <w:r w:rsidRPr="00F277E9">
        <w:rPr>
          <w:i/>
          <w:szCs w:val="28"/>
          <w:lang w:val="en-US"/>
        </w:rPr>
        <w:t>-</w:t>
      </w:r>
      <w:r w:rsidRPr="00DF35BE">
        <w:rPr>
          <w:b/>
          <w:i/>
          <w:szCs w:val="28"/>
          <w:lang w:val="en-US"/>
        </w:rPr>
        <w:t>x</w:t>
      </w:r>
      <w:r w:rsidRPr="00F277E9">
        <w:rPr>
          <w:i/>
          <w:szCs w:val="28"/>
          <w:vertAlign w:val="subscript"/>
          <w:lang w:val="en-US"/>
        </w:rPr>
        <w:t>1</w:t>
      </w:r>
      <w:r w:rsidRPr="00DF35BE">
        <w:rPr>
          <w:szCs w:val="28"/>
          <w:lang w:val="uk-UA"/>
        </w:rPr>
        <w:t>]</w:t>
      </w:r>
      <w:r w:rsidRPr="00DF35BE">
        <w:rPr>
          <w:szCs w:val="28"/>
          <w:lang w:val="en-US"/>
        </w:rPr>
        <w:t xml:space="preserve">, set by 1-edges of </w:t>
      </w:r>
      <w:r w:rsidRPr="00DF35BE">
        <w:rPr>
          <w:b/>
          <w:i/>
          <w:szCs w:val="28"/>
          <w:lang w:val="en-US"/>
        </w:rPr>
        <w:t>S</w:t>
      </w:r>
      <w:r w:rsidRPr="00DF35BE">
        <w:rPr>
          <w:i/>
          <w:szCs w:val="28"/>
          <w:vertAlign w:val="superscript"/>
          <w:lang w:val="en-US"/>
        </w:rPr>
        <w:t>m-1</w:t>
      </w:r>
      <w:r w:rsidRPr="00DF35BE">
        <w:rPr>
          <w:szCs w:val="28"/>
          <w:lang w:val="en-US"/>
        </w:rPr>
        <w:t xml:space="preserve">, and this edges are orthogonal to </w:t>
      </w:r>
      <w:proofErr w:type="spellStart"/>
      <w:r w:rsidRPr="00DF35BE">
        <w:rPr>
          <w:b/>
          <w:i/>
          <w:szCs w:val="28"/>
          <w:lang w:val="en-US"/>
        </w:rPr>
        <w:t>x</w:t>
      </w:r>
      <w:r w:rsidRPr="00DF35BE">
        <w:rPr>
          <w:i/>
          <w:szCs w:val="28"/>
          <w:vertAlign w:val="subscript"/>
          <w:lang w:val="en-US"/>
        </w:rPr>
        <w:t>k</w:t>
      </w:r>
      <w:proofErr w:type="spellEnd"/>
      <w:r w:rsidRPr="00DF35BE">
        <w:rPr>
          <w:i/>
          <w:szCs w:val="28"/>
          <w:lang w:val="en-US"/>
        </w:rPr>
        <w:t>-</w:t>
      </w:r>
      <w:r w:rsidRPr="00DF35BE">
        <w:rPr>
          <w:b/>
          <w:i/>
          <w:szCs w:val="28"/>
          <w:lang w:val="en-US"/>
        </w:rPr>
        <w:t>x</w:t>
      </w:r>
      <w:r w:rsidRPr="00DF35BE">
        <w:rPr>
          <w:szCs w:val="28"/>
          <w:lang w:val="en-US"/>
        </w:rPr>
        <w:t xml:space="preserve">, we can state:    </w:t>
      </w:r>
    </w:p>
    <w:tbl>
      <w:tblPr>
        <w:tblW w:w="9606" w:type="dxa"/>
        <w:tblLayout w:type="fixed"/>
        <w:tblLook w:val="0000"/>
      </w:tblPr>
      <w:tblGrid>
        <w:gridCol w:w="7398"/>
        <w:gridCol w:w="2208"/>
      </w:tblGrid>
      <w:tr w:rsidR="002E5CF7" w:rsidRPr="002E5CF7">
        <w:tc>
          <w:tcPr>
            <w:tcW w:w="7398" w:type="dxa"/>
            <w:vAlign w:val="center"/>
          </w:tcPr>
          <w:p w:rsidR="002E5CF7" w:rsidRPr="002E5CF7" w:rsidRDefault="00FE71AC" w:rsidP="00596A04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 w:rsidRPr="002E5CF7">
              <w:rPr>
                <w:position w:val="-118"/>
                <w:szCs w:val="28"/>
              </w:rPr>
              <w:object w:dxaOrig="3580" w:dyaOrig="2480">
                <v:shape id="_x0000_i1028" type="#_x0000_t75" style="width:234pt;height:162pt" o:ole="" filled="t">
                  <v:fill color2="black"/>
                  <v:imagedata r:id="rId11" o:title=""/>
                </v:shape>
                <o:OLEObject Type="Embed" ProgID="Equation.3" ShapeID="_x0000_i1028" DrawAspect="Content" ObjectID="_1392717749" r:id="rId12"/>
              </w:object>
            </w:r>
          </w:p>
        </w:tc>
        <w:tc>
          <w:tcPr>
            <w:tcW w:w="2208" w:type="dxa"/>
            <w:vAlign w:val="center"/>
          </w:tcPr>
          <w:p w:rsidR="002E5CF7" w:rsidRPr="002E5CF7" w:rsidRDefault="002E5CF7" w:rsidP="00917798">
            <w:pPr>
              <w:pStyle w:val="a6"/>
              <w:snapToGrid w:val="0"/>
              <w:ind w:left="-250" w:firstLine="25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(</w:t>
            </w:r>
            <w:r w:rsidR="00FB160C">
              <w:rPr>
                <w:szCs w:val="28"/>
                <w:lang w:val="en-US"/>
              </w:rPr>
              <w:t>4</w:t>
            </w:r>
            <w:r>
              <w:rPr>
                <w:szCs w:val="28"/>
                <w:lang w:val="uk-UA"/>
              </w:rPr>
              <w:t>)</w:t>
            </w:r>
          </w:p>
        </w:tc>
      </w:tr>
    </w:tbl>
    <w:p w:rsidR="002E5CF7" w:rsidRPr="002E5CF7" w:rsidRDefault="00DF35BE" w:rsidP="00917798">
      <w:pPr>
        <w:pStyle w:val="a6"/>
        <w:ind w:firstLine="540"/>
        <w:jc w:val="both"/>
        <w:rPr>
          <w:szCs w:val="28"/>
          <w:lang w:val="uk-UA"/>
        </w:rPr>
      </w:pPr>
      <w:r>
        <w:rPr>
          <w:szCs w:val="28"/>
          <w:lang w:val="en-US"/>
        </w:rPr>
        <w:t>System</w:t>
      </w:r>
      <w:r w:rsidR="002E5CF7" w:rsidRPr="002E5CF7">
        <w:rPr>
          <w:szCs w:val="28"/>
          <w:lang w:val="uk-UA"/>
        </w:rPr>
        <w:t xml:space="preserve"> (</w:t>
      </w:r>
      <w:r w:rsidR="00FB160C" w:rsidRPr="00F277E9">
        <w:rPr>
          <w:szCs w:val="28"/>
          <w:lang w:val="en-US"/>
        </w:rPr>
        <w:t>4</w:t>
      </w:r>
      <w:r w:rsidR="002E5CF7" w:rsidRPr="002E5CF7">
        <w:rPr>
          <w:szCs w:val="28"/>
          <w:lang w:val="uk-UA"/>
        </w:rPr>
        <w:t xml:space="preserve">) </w:t>
      </w:r>
      <w:r>
        <w:rPr>
          <w:szCs w:val="28"/>
          <w:lang w:val="en-US"/>
        </w:rPr>
        <w:t>can be transformed into linear equations system</w:t>
      </w:r>
      <w:r w:rsidR="002E5CF7" w:rsidRPr="002E5CF7">
        <w:rPr>
          <w:szCs w:val="28"/>
          <w:lang w:val="uk-UA"/>
        </w:rPr>
        <w:t>:</w:t>
      </w:r>
    </w:p>
    <w:tbl>
      <w:tblPr>
        <w:tblW w:w="9464" w:type="dxa"/>
        <w:tblLayout w:type="fixed"/>
        <w:tblLook w:val="0000"/>
      </w:tblPr>
      <w:tblGrid>
        <w:gridCol w:w="7938"/>
        <w:gridCol w:w="1526"/>
      </w:tblGrid>
      <w:tr w:rsidR="002E5CF7" w:rsidRPr="002E5CF7">
        <w:tc>
          <w:tcPr>
            <w:tcW w:w="7938" w:type="dxa"/>
            <w:vAlign w:val="center"/>
          </w:tcPr>
          <w:p w:rsidR="002E5CF7" w:rsidRPr="002E5CF7" w:rsidRDefault="00FE71AC" w:rsidP="00596A04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 w:rsidRPr="00BF762C">
              <w:rPr>
                <w:position w:val="-122"/>
                <w:szCs w:val="28"/>
              </w:rPr>
              <w:object w:dxaOrig="5179" w:dyaOrig="2560">
                <v:shape id="_x0000_i1029" type="#_x0000_t75" style="width:291.75pt;height:164.25pt" o:ole="" filled="t">
                  <v:fill color2="black"/>
                  <v:imagedata r:id="rId13" o:title=""/>
                </v:shape>
                <o:OLEObject Type="Embed" ProgID="Equation.3" ShapeID="_x0000_i1029" DrawAspect="Content" ObjectID="_1392717750" r:id="rId14"/>
              </w:object>
            </w:r>
          </w:p>
        </w:tc>
        <w:tc>
          <w:tcPr>
            <w:tcW w:w="1526" w:type="dxa"/>
            <w:vAlign w:val="center"/>
          </w:tcPr>
          <w:p w:rsidR="002E5CF7" w:rsidRPr="002E5CF7" w:rsidRDefault="002E5CF7" w:rsidP="00917798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(</w:t>
            </w:r>
            <w:r w:rsidR="00FB160C">
              <w:rPr>
                <w:szCs w:val="28"/>
                <w:lang w:val="en-US"/>
              </w:rPr>
              <w:t>5</w:t>
            </w:r>
            <w:r>
              <w:rPr>
                <w:szCs w:val="28"/>
                <w:lang w:val="uk-UA"/>
              </w:rPr>
              <w:t>)</w:t>
            </w:r>
          </w:p>
        </w:tc>
      </w:tr>
    </w:tbl>
    <w:p w:rsidR="002E5CF7" w:rsidRPr="002E5CF7" w:rsidRDefault="00DF35BE" w:rsidP="00917798">
      <w:pPr>
        <w:pStyle w:val="a6"/>
        <w:ind w:firstLine="540"/>
        <w:jc w:val="both"/>
        <w:rPr>
          <w:i/>
          <w:spacing w:val="-160"/>
          <w:szCs w:val="28"/>
          <w:lang w:val="uk-UA"/>
        </w:rPr>
      </w:pPr>
      <w:r>
        <w:rPr>
          <w:szCs w:val="28"/>
          <w:lang w:val="en-US"/>
        </w:rPr>
        <w:t xml:space="preserve">This system has the rank of </w:t>
      </w:r>
      <w:r w:rsidRPr="00DF35BE">
        <w:rPr>
          <w:i/>
          <w:szCs w:val="28"/>
          <w:lang w:val="en-US"/>
        </w:rPr>
        <w:t>(m-1)</w:t>
      </w:r>
      <w:r>
        <w:rPr>
          <w:szCs w:val="28"/>
          <w:lang w:val="en-US"/>
        </w:rPr>
        <w:t xml:space="preserve"> and has a solution for </w:t>
      </w:r>
      <w:proofErr w:type="spellStart"/>
      <w:r w:rsidR="00586980">
        <w:rPr>
          <w:szCs w:val="28"/>
          <w:lang w:val="en-US"/>
        </w:rPr>
        <w:t>nondegenerate</w:t>
      </w:r>
      <w:proofErr w:type="spellEnd"/>
      <w:r w:rsidR="00586980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szCs w:val="28"/>
          <w:lang w:val="en-US"/>
        </w:rPr>
        <w:t>simpl</w:t>
      </w:r>
      <w:r w:rsidR="00586980">
        <w:rPr>
          <w:szCs w:val="28"/>
          <w:lang w:val="en-US"/>
        </w:rPr>
        <w:t>exes</w:t>
      </w:r>
      <w:r>
        <w:rPr>
          <w:szCs w:val="28"/>
          <w:lang w:val="en-US"/>
        </w:rPr>
        <w:t xml:space="preserve">. This solution is the coordinates of </w:t>
      </w:r>
      <w:proofErr w:type="spellStart"/>
      <w:r w:rsidR="00BF762C" w:rsidRPr="00BF762C">
        <w:rPr>
          <w:b/>
          <w:i/>
          <w:szCs w:val="28"/>
          <w:lang w:val="en-US"/>
        </w:rPr>
        <w:t>x</w:t>
      </w:r>
      <w:r w:rsidR="002E5CF7" w:rsidRPr="002E5CF7">
        <w:rPr>
          <w:i/>
          <w:szCs w:val="28"/>
          <w:vertAlign w:val="subscript"/>
          <w:lang w:val="en-US"/>
        </w:rPr>
        <w:t>k</w:t>
      </w:r>
      <w:proofErr w:type="spellEnd"/>
      <w:r w:rsidR="002E5CF7" w:rsidRPr="002E5CF7">
        <w:rPr>
          <w:szCs w:val="28"/>
          <w:lang w:val="uk-UA"/>
        </w:rPr>
        <w:t xml:space="preserve"> </w:t>
      </w:r>
      <w:r>
        <w:rPr>
          <w:szCs w:val="28"/>
          <w:lang w:val="en-US"/>
        </w:rPr>
        <w:t>in</w:t>
      </w:r>
      <w:r w:rsidR="002E5CF7" w:rsidRPr="002E5CF7">
        <w:rPr>
          <w:szCs w:val="28"/>
          <w:lang w:val="uk-UA"/>
        </w:rPr>
        <w:t xml:space="preserve"> [</w:t>
      </w:r>
      <w:r w:rsidR="00BF762C" w:rsidRPr="00BF762C">
        <w:rPr>
          <w:b/>
          <w:i/>
          <w:szCs w:val="28"/>
          <w:lang w:val="en-US"/>
        </w:rPr>
        <w:t>x</w:t>
      </w:r>
      <w:r w:rsidR="002E5CF7" w:rsidRPr="00F277E9">
        <w:rPr>
          <w:i/>
          <w:szCs w:val="28"/>
          <w:vertAlign w:val="subscript"/>
          <w:lang w:val="en-US"/>
        </w:rPr>
        <w:t>2</w:t>
      </w:r>
      <w:r w:rsidR="002E5CF7" w:rsidRPr="00F277E9">
        <w:rPr>
          <w:i/>
          <w:szCs w:val="28"/>
          <w:lang w:val="en-US"/>
        </w:rPr>
        <w:t>-</w:t>
      </w:r>
      <w:r w:rsidR="00BF762C" w:rsidRPr="00BF762C">
        <w:rPr>
          <w:b/>
          <w:i/>
          <w:szCs w:val="28"/>
          <w:lang w:val="en-US"/>
        </w:rPr>
        <w:t>x</w:t>
      </w:r>
      <w:r w:rsidR="002E5CF7" w:rsidRPr="00F277E9">
        <w:rPr>
          <w:i/>
          <w:szCs w:val="28"/>
          <w:vertAlign w:val="subscript"/>
          <w:lang w:val="en-US"/>
        </w:rPr>
        <w:t>1</w:t>
      </w:r>
      <w:r w:rsidR="002E5CF7" w:rsidRPr="002E5CF7">
        <w:rPr>
          <w:szCs w:val="28"/>
          <w:lang w:val="uk-UA"/>
        </w:rPr>
        <w:t xml:space="preserve">, </w:t>
      </w:r>
      <w:r w:rsidR="00BF762C" w:rsidRPr="00BF762C">
        <w:rPr>
          <w:b/>
          <w:i/>
          <w:szCs w:val="28"/>
          <w:lang w:val="en-US"/>
        </w:rPr>
        <w:t>x</w:t>
      </w:r>
      <w:r w:rsidR="002E5CF7" w:rsidRPr="00F277E9">
        <w:rPr>
          <w:i/>
          <w:szCs w:val="28"/>
          <w:vertAlign w:val="subscript"/>
          <w:lang w:val="en-US"/>
        </w:rPr>
        <w:t>3</w:t>
      </w:r>
      <w:r w:rsidR="002E5CF7" w:rsidRPr="00F277E9">
        <w:rPr>
          <w:i/>
          <w:szCs w:val="28"/>
          <w:lang w:val="en-US"/>
        </w:rPr>
        <w:t>-</w:t>
      </w:r>
      <w:r w:rsidR="00BF762C" w:rsidRPr="00BF762C">
        <w:rPr>
          <w:b/>
          <w:i/>
          <w:szCs w:val="28"/>
          <w:lang w:val="en-US"/>
        </w:rPr>
        <w:t>x</w:t>
      </w:r>
      <w:r w:rsidR="002E5CF7" w:rsidRPr="00F277E9">
        <w:rPr>
          <w:i/>
          <w:szCs w:val="28"/>
          <w:vertAlign w:val="subscript"/>
          <w:lang w:val="en-US"/>
        </w:rPr>
        <w:t>1</w:t>
      </w:r>
      <w:r w:rsidR="002E5CF7" w:rsidRPr="002E5CF7">
        <w:rPr>
          <w:szCs w:val="28"/>
          <w:lang w:val="uk-UA"/>
        </w:rPr>
        <w:t xml:space="preserve">, …, </w:t>
      </w:r>
      <w:r w:rsidR="00BF762C" w:rsidRPr="00BF762C">
        <w:rPr>
          <w:b/>
          <w:i/>
          <w:szCs w:val="28"/>
          <w:lang w:val="en-US"/>
        </w:rPr>
        <w:t>x</w:t>
      </w:r>
      <w:r w:rsidR="002E5CF7" w:rsidRPr="002E5CF7">
        <w:rPr>
          <w:i/>
          <w:szCs w:val="28"/>
          <w:vertAlign w:val="subscript"/>
          <w:lang w:val="en-US"/>
        </w:rPr>
        <w:t>m</w:t>
      </w:r>
      <w:r w:rsidR="002E5CF7" w:rsidRPr="00F277E9">
        <w:rPr>
          <w:i/>
          <w:szCs w:val="28"/>
          <w:lang w:val="en-US"/>
        </w:rPr>
        <w:t>-</w:t>
      </w:r>
      <w:r w:rsidR="00BF762C" w:rsidRPr="00BF762C">
        <w:rPr>
          <w:b/>
          <w:i/>
          <w:szCs w:val="28"/>
          <w:lang w:val="en-US"/>
        </w:rPr>
        <w:t>x</w:t>
      </w:r>
      <w:r w:rsidR="002E5CF7" w:rsidRPr="00F277E9">
        <w:rPr>
          <w:i/>
          <w:szCs w:val="28"/>
          <w:vertAlign w:val="subscript"/>
          <w:lang w:val="en-US"/>
        </w:rPr>
        <w:t>1</w:t>
      </w:r>
      <w:r w:rsidR="002E5CF7" w:rsidRPr="002E5CF7">
        <w:rPr>
          <w:szCs w:val="28"/>
          <w:lang w:val="uk-UA"/>
        </w:rPr>
        <w:t>]</w:t>
      </w:r>
      <w:r>
        <w:rPr>
          <w:szCs w:val="28"/>
          <w:lang w:val="en-US"/>
        </w:rPr>
        <w:t xml:space="preserve"> basis</w:t>
      </w:r>
      <w:r w:rsidR="002E5CF7" w:rsidRPr="002E5CF7">
        <w:rPr>
          <w:szCs w:val="28"/>
          <w:lang w:val="uk-UA"/>
        </w:rPr>
        <w:t xml:space="preserve">. </w:t>
      </w:r>
      <w:r w:rsidR="00B419A8">
        <w:rPr>
          <w:szCs w:val="28"/>
          <w:lang w:val="en-US"/>
        </w:rPr>
        <w:t>Point coordinates in its’ original basis can be found by this formula</w:t>
      </w:r>
      <w:r w:rsidR="002E5CF7" w:rsidRPr="002E5CF7">
        <w:rPr>
          <w:szCs w:val="28"/>
          <w:lang w:val="uk-UA"/>
        </w:rPr>
        <w:t>:</w:t>
      </w:r>
      <w:r w:rsidR="002E5CF7" w:rsidRPr="00F277E9">
        <w:rPr>
          <w:szCs w:val="28"/>
          <w:lang w:val="en-US"/>
        </w:rPr>
        <w:t xml:space="preserve"> </w:t>
      </w:r>
      <w:r w:rsidR="002E5CF7" w:rsidRPr="002E5CF7">
        <w:rPr>
          <w:i/>
          <w:spacing w:val="-160"/>
          <w:szCs w:val="28"/>
          <w:lang w:val="uk-UA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6678"/>
        <w:gridCol w:w="2786"/>
      </w:tblGrid>
      <w:tr w:rsidR="002E5CF7" w:rsidRPr="002E5CF7">
        <w:tc>
          <w:tcPr>
            <w:tcW w:w="6678" w:type="dxa"/>
            <w:vAlign w:val="center"/>
          </w:tcPr>
          <w:p w:rsidR="002E5CF7" w:rsidRPr="00FB160C" w:rsidRDefault="00596A04" w:rsidP="00596A04">
            <w:pPr>
              <w:pStyle w:val="a6"/>
              <w:snapToGrid w:val="0"/>
              <w:ind w:firstLine="0"/>
              <w:jc w:val="right"/>
              <w:rPr>
                <w:szCs w:val="28"/>
                <w:lang w:val="en-US"/>
              </w:rPr>
            </w:pPr>
            <w:r w:rsidRPr="002E5CF7">
              <w:rPr>
                <w:position w:val="-28"/>
                <w:szCs w:val="28"/>
              </w:rPr>
              <w:object w:dxaOrig="2000" w:dyaOrig="680">
                <v:shape id="_x0000_i1030" type="#_x0000_t75" style="width:143.25pt;height:48.75pt" o:ole="" filled="t">
                  <v:fill color2="black"/>
                  <v:imagedata r:id="rId15" o:title=""/>
                </v:shape>
                <o:OLEObject Type="Embed" ProgID="Equation.3" ShapeID="_x0000_i1030" DrawAspect="Content" ObjectID="_1392717751" r:id="rId16"/>
              </w:object>
            </w:r>
          </w:p>
        </w:tc>
        <w:tc>
          <w:tcPr>
            <w:tcW w:w="2786" w:type="dxa"/>
            <w:vAlign w:val="center"/>
          </w:tcPr>
          <w:p w:rsidR="002E5CF7" w:rsidRPr="002E5CF7" w:rsidRDefault="002E5CF7" w:rsidP="00917798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 w:rsidRPr="002E5CF7">
              <w:rPr>
                <w:szCs w:val="28"/>
                <w:lang w:val="uk-UA"/>
              </w:rPr>
              <w:t>(</w:t>
            </w:r>
            <w:r w:rsidR="00FB160C">
              <w:rPr>
                <w:szCs w:val="28"/>
                <w:lang w:val="en-US"/>
              </w:rPr>
              <w:t>6</w:t>
            </w:r>
            <w:r w:rsidRPr="002E5CF7">
              <w:rPr>
                <w:szCs w:val="28"/>
                <w:lang w:val="uk-UA"/>
              </w:rPr>
              <w:t>)</w:t>
            </w:r>
          </w:p>
        </w:tc>
      </w:tr>
    </w:tbl>
    <w:p w:rsidR="0094447F" w:rsidRPr="006D1DD7" w:rsidRDefault="00B419A8" w:rsidP="00917798">
      <w:pPr>
        <w:tabs>
          <w:tab w:val="left" w:pos="928"/>
          <w:tab w:val="left" w:pos="108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Here on fig.</w:t>
      </w:r>
      <w:r w:rsidR="0003437A">
        <w:rPr>
          <w:sz w:val="28"/>
          <w:szCs w:val="28"/>
          <w:lang w:val="uk-UA"/>
        </w:rPr>
        <w:t xml:space="preserve"> 1</w:t>
      </w:r>
      <w:r w:rsidR="0094447F" w:rsidRPr="006D1D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 example of working algorithm product is shown. It is the</w:t>
      </w:r>
      <w:r w:rsidR="00586980">
        <w:rPr>
          <w:sz w:val="28"/>
          <w:szCs w:val="28"/>
          <w:lang w:val="en-US"/>
        </w:rPr>
        <w:t xml:space="preserve"> contour lines</w:t>
      </w:r>
      <w:r>
        <w:rPr>
          <w:sz w:val="28"/>
          <w:szCs w:val="28"/>
          <w:lang w:val="en-US"/>
        </w:rPr>
        <w:t xml:space="preserve"> of </w:t>
      </w:r>
      <w:r w:rsidRPr="00586980">
        <w:rPr>
          <w:i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-variative function interpolation and extrapolation functions</w:t>
      </w:r>
      <w:r w:rsidR="00586980">
        <w:rPr>
          <w:sz w:val="28"/>
          <w:szCs w:val="28"/>
          <w:lang w:val="en-US"/>
        </w:rPr>
        <w:t xml:space="preserve"> cross section</w:t>
      </w:r>
      <w:r>
        <w:rPr>
          <w:sz w:val="28"/>
          <w:szCs w:val="28"/>
          <w:lang w:val="en-US"/>
        </w:rPr>
        <w:t xml:space="preserve">. </w:t>
      </w:r>
    </w:p>
    <w:p w:rsidR="0094447F" w:rsidRDefault="00620292" w:rsidP="00917798">
      <w:pPr>
        <w:tabs>
          <w:tab w:val="left" w:pos="928"/>
          <w:tab w:val="left" w:pos="1080"/>
        </w:tabs>
        <w:spacing w:line="360" w:lineRule="auto"/>
        <w:jc w:val="both"/>
        <w:rPr>
          <w:color w:val="999999"/>
          <w:sz w:val="28"/>
          <w:szCs w:val="28"/>
          <w:lang w:val="uk-UA"/>
        </w:rPr>
      </w:pPr>
      <w:r>
        <w:rPr>
          <w:noProof/>
          <w:color w:val="999999"/>
          <w:sz w:val="28"/>
          <w:szCs w:val="28"/>
          <w:lang w:eastAsia="ru-RU"/>
        </w:rPr>
        <w:drawing>
          <wp:inline distT="0" distB="0" distL="0" distR="0">
            <wp:extent cx="1877568" cy="1877568"/>
            <wp:effectExtent l="19050" t="0" r="8382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68" cy="187756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47F" w:rsidRPr="006D1DD7">
        <w:rPr>
          <w:color w:val="999999"/>
          <w:sz w:val="28"/>
          <w:szCs w:val="28"/>
          <w:lang w:val="uk-UA"/>
        </w:rPr>
        <w:t xml:space="preserve"> </w:t>
      </w:r>
      <w:r>
        <w:rPr>
          <w:noProof/>
          <w:color w:val="999999"/>
          <w:sz w:val="28"/>
          <w:szCs w:val="28"/>
          <w:lang w:eastAsia="ru-RU"/>
        </w:rPr>
        <w:drawing>
          <wp:inline distT="0" distB="0" distL="0" distR="0">
            <wp:extent cx="1877568" cy="1877568"/>
            <wp:effectExtent l="19050" t="0" r="8382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68" cy="187756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47F" w:rsidRPr="006D1DD7">
        <w:rPr>
          <w:color w:val="999999"/>
          <w:sz w:val="28"/>
          <w:szCs w:val="28"/>
          <w:lang w:val="uk-UA"/>
        </w:rPr>
        <w:t xml:space="preserve">  </w:t>
      </w:r>
      <w:r>
        <w:rPr>
          <w:noProof/>
          <w:color w:val="999999"/>
          <w:sz w:val="28"/>
          <w:szCs w:val="28"/>
          <w:lang w:eastAsia="ru-RU"/>
        </w:rPr>
        <w:drawing>
          <wp:inline distT="0" distB="0" distL="0" distR="0">
            <wp:extent cx="1877568" cy="1877568"/>
            <wp:effectExtent l="19050" t="0" r="838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68" cy="187756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04" w:rsidRPr="00B419A8" w:rsidRDefault="00B419A8" w:rsidP="00B419A8">
      <w:pPr>
        <w:tabs>
          <w:tab w:val="left" w:pos="928"/>
          <w:tab w:val="left" w:pos="1080"/>
        </w:tabs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а) </w:t>
      </w:r>
      <w:r>
        <w:rPr>
          <w:i/>
          <w:sz w:val="28"/>
          <w:szCs w:val="28"/>
          <w:lang w:val="en-US"/>
        </w:rPr>
        <w:t>interpolation</w:t>
      </w:r>
      <w:r w:rsidR="00596A04" w:rsidRPr="00596A04">
        <w:rPr>
          <w:i/>
          <w:sz w:val="28"/>
          <w:szCs w:val="28"/>
          <w:lang w:val="uk-UA"/>
        </w:rPr>
        <w:t xml:space="preserve">;                 б) </w:t>
      </w:r>
      <w:r>
        <w:rPr>
          <w:i/>
          <w:sz w:val="28"/>
          <w:szCs w:val="28"/>
          <w:lang w:val="en-US"/>
        </w:rPr>
        <w:t>extrapolation</w:t>
      </w:r>
      <w:r w:rsidR="00596A04" w:rsidRPr="00596A04">
        <w:rPr>
          <w:i/>
          <w:sz w:val="28"/>
          <w:szCs w:val="28"/>
          <w:lang w:val="uk-UA"/>
        </w:rPr>
        <w:t xml:space="preserve">;          в) </w:t>
      </w:r>
      <w:r>
        <w:rPr>
          <w:i/>
          <w:sz w:val="28"/>
          <w:szCs w:val="28"/>
          <w:lang w:val="en-US"/>
        </w:rPr>
        <w:t>combined algorithm</w:t>
      </w:r>
    </w:p>
    <w:p w:rsidR="0094447F" w:rsidRPr="00B419A8" w:rsidRDefault="00B419A8" w:rsidP="00917798">
      <w:pPr>
        <w:tabs>
          <w:tab w:val="left" w:pos="928"/>
          <w:tab w:val="left" w:pos="1080"/>
        </w:tabs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Fig. 1. An example of algorithm work</w:t>
      </w:r>
    </w:p>
    <w:p w:rsidR="0003437A" w:rsidRPr="006D1DD7" w:rsidRDefault="004951ED" w:rsidP="005351E0">
      <w:pPr>
        <w:pStyle w:val="a6"/>
        <w:ind w:firstLine="567"/>
        <w:jc w:val="both"/>
        <w:rPr>
          <w:szCs w:val="28"/>
          <w:lang w:val="uk-UA"/>
        </w:rPr>
      </w:pPr>
      <w:r>
        <w:rPr>
          <w:lang w:val="en-US"/>
        </w:rPr>
        <w:t xml:space="preserve">Derivative </w:t>
      </w:r>
      <w:r w:rsidR="00586980">
        <w:rPr>
          <w:lang w:val="en-US"/>
        </w:rPr>
        <w:t>continuousness</w:t>
      </w:r>
      <w:r>
        <w:rPr>
          <w:lang w:val="en-US"/>
        </w:rPr>
        <w:t xml:space="preserve"> of extrapolating and interpolating functions are dependent on the types of basis and weight functions as described in [1, 3]. The functions are also dependent on the way </w:t>
      </w:r>
      <w:proofErr w:type="spellStart"/>
      <w:r>
        <w:rPr>
          <w:lang w:val="en-US"/>
        </w:rPr>
        <w:t>simplicial</w:t>
      </w:r>
      <w:proofErr w:type="spellEnd"/>
      <w:r>
        <w:rPr>
          <w:lang w:val="en-US"/>
        </w:rPr>
        <w:t xml:space="preserve"> complex is built.</w:t>
      </w:r>
      <w:r w:rsidR="0094447F" w:rsidRPr="006D1DD7">
        <w:rPr>
          <w:lang w:val="uk-UA"/>
        </w:rPr>
        <w:t xml:space="preserve"> </w:t>
      </w:r>
    </w:p>
    <w:p w:rsidR="004951ED" w:rsidRDefault="004951ED" w:rsidP="004951ED">
      <w:pPr>
        <w:pStyle w:val="a6"/>
        <w:ind w:firstLine="567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Simplicial</w:t>
      </w:r>
      <w:proofErr w:type="spellEnd"/>
      <w:r>
        <w:rPr>
          <w:szCs w:val="28"/>
          <w:lang w:val="en-US"/>
        </w:rPr>
        <w:t xml:space="preserve"> weight interpolation and extrapolation allows using different types of basis and weight functions in different points of an input data set. Basis functions can be constant, linear, </w:t>
      </w:r>
      <w:r w:rsidR="00586980">
        <w:rPr>
          <w:szCs w:val="28"/>
          <w:lang w:val="en-US"/>
        </w:rPr>
        <w:t>polynomial</w:t>
      </w:r>
      <w:r>
        <w:rPr>
          <w:szCs w:val="28"/>
          <w:lang w:val="en-US"/>
        </w:rPr>
        <w:t>, radial etc. Weight functions are quite arbitrary, but this type is the most frequently used:</w:t>
      </w:r>
    </w:p>
    <w:tbl>
      <w:tblPr>
        <w:tblW w:w="0" w:type="auto"/>
        <w:tblLayout w:type="fixed"/>
        <w:tblLook w:val="0000"/>
      </w:tblPr>
      <w:tblGrid>
        <w:gridCol w:w="5508"/>
        <w:gridCol w:w="3956"/>
      </w:tblGrid>
      <w:tr w:rsidR="004951ED" w:rsidRPr="002E5CF7">
        <w:tc>
          <w:tcPr>
            <w:tcW w:w="5508" w:type="dxa"/>
            <w:vAlign w:val="center"/>
          </w:tcPr>
          <w:p w:rsidR="004951ED" w:rsidRPr="00FB160C" w:rsidRDefault="004951ED" w:rsidP="006D405E">
            <w:pPr>
              <w:pStyle w:val="a6"/>
              <w:snapToGrid w:val="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</w:t>
            </w:r>
            <w:r w:rsidR="006D405E" w:rsidRPr="004951ED">
              <w:rPr>
                <w:position w:val="-24"/>
                <w:szCs w:val="28"/>
              </w:rPr>
              <w:object w:dxaOrig="1040" w:dyaOrig="620">
                <v:shape id="_x0000_i1031" type="#_x0000_t75" style="width:74.25pt;height:44.25pt" o:ole="" filled="t">
                  <v:fill color2="black"/>
                  <v:imagedata r:id="rId20" o:title=""/>
                </v:shape>
                <o:OLEObject Type="Embed" ProgID="Equation.3" ShapeID="_x0000_i1031" DrawAspect="Content" ObjectID="_1392717752" r:id="rId21"/>
              </w:object>
            </w:r>
          </w:p>
        </w:tc>
        <w:tc>
          <w:tcPr>
            <w:tcW w:w="3956" w:type="dxa"/>
            <w:vAlign w:val="center"/>
          </w:tcPr>
          <w:p w:rsidR="004951ED" w:rsidRPr="002E5CF7" w:rsidRDefault="004951ED" w:rsidP="006D405E">
            <w:pPr>
              <w:pStyle w:val="a6"/>
              <w:snapToGrid w:val="0"/>
              <w:ind w:firstLine="0"/>
              <w:jc w:val="right"/>
              <w:rPr>
                <w:szCs w:val="28"/>
                <w:lang w:val="uk-UA"/>
              </w:rPr>
            </w:pPr>
            <w:r w:rsidRPr="002E5CF7">
              <w:rPr>
                <w:szCs w:val="28"/>
                <w:lang w:val="uk-UA"/>
              </w:rPr>
              <w:t>(</w:t>
            </w:r>
            <w:r>
              <w:rPr>
                <w:szCs w:val="28"/>
                <w:lang w:val="en-US"/>
              </w:rPr>
              <w:t>7</w:t>
            </w:r>
            <w:r w:rsidRPr="002E5CF7">
              <w:rPr>
                <w:szCs w:val="28"/>
                <w:lang w:val="uk-UA"/>
              </w:rPr>
              <w:t>)</w:t>
            </w:r>
          </w:p>
        </w:tc>
      </w:tr>
    </w:tbl>
    <w:p w:rsidR="004951ED" w:rsidRPr="00F277E9" w:rsidRDefault="006D405E" w:rsidP="004951ED">
      <w:pPr>
        <w:pStyle w:val="a6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Here </w:t>
      </w:r>
      <w:r w:rsidRPr="006D405E">
        <w:rPr>
          <w:i/>
          <w:szCs w:val="28"/>
          <w:lang w:val="en-US"/>
        </w:rPr>
        <w:t>p</w:t>
      </w:r>
      <w:r>
        <w:rPr>
          <w:szCs w:val="28"/>
          <w:lang w:val="en-US"/>
        </w:rPr>
        <w:t xml:space="preserve"> is the constant, which helps to regulate derivative continuousness. E. g. constant basis functions used with weight function of such type provide continuous interpolating function with continuous </w:t>
      </w:r>
      <w:r w:rsidRPr="00586980">
        <w:rPr>
          <w:i/>
          <w:szCs w:val="28"/>
          <w:lang w:val="en-US"/>
        </w:rPr>
        <w:t>1</w:t>
      </w:r>
      <w:r>
        <w:rPr>
          <w:szCs w:val="28"/>
          <w:lang w:val="en-US"/>
        </w:rPr>
        <w:t xml:space="preserve">-st derivative when </w:t>
      </w:r>
      <w:r w:rsidRPr="00586980">
        <w:rPr>
          <w:i/>
          <w:szCs w:val="28"/>
          <w:lang w:val="en-US"/>
        </w:rPr>
        <w:t>p=2</w:t>
      </w:r>
      <w:r>
        <w:rPr>
          <w:szCs w:val="28"/>
          <w:lang w:val="en-US"/>
        </w:rPr>
        <w:t xml:space="preserve">, and when </w:t>
      </w:r>
      <w:r w:rsidRPr="00586980">
        <w:rPr>
          <w:i/>
          <w:szCs w:val="28"/>
          <w:lang w:val="en-US"/>
        </w:rPr>
        <w:t>p=1</w:t>
      </w:r>
      <w:r>
        <w:rPr>
          <w:szCs w:val="28"/>
          <w:lang w:val="en-US"/>
        </w:rPr>
        <w:t xml:space="preserve"> the 1-st derivative </w:t>
      </w:r>
      <w:r w:rsidR="00586980">
        <w:rPr>
          <w:szCs w:val="28"/>
          <w:lang w:val="en-US"/>
        </w:rPr>
        <w:t>is discontinuous</w:t>
      </w:r>
      <w:r w:rsidRPr="00F277E9">
        <w:rPr>
          <w:szCs w:val="28"/>
          <w:lang w:val="en-US"/>
        </w:rPr>
        <w:t>.</w:t>
      </w:r>
    </w:p>
    <w:p w:rsidR="006D405E" w:rsidRPr="006D405E" w:rsidRDefault="006D405E" w:rsidP="00917798">
      <w:pPr>
        <w:pStyle w:val="a6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Due to recursive nature of </w:t>
      </w:r>
      <w:proofErr w:type="spellStart"/>
      <w:r>
        <w:rPr>
          <w:szCs w:val="28"/>
          <w:lang w:val="en-US"/>
        </w:rPr>
        <w:t>simplicial</w:t>
      </w:r>
      <w:proofErr w:type="spellEnd"/>
      <w:r>
        <w:rPr>
          <w:szCs w:val="28"/>
          <w:lang w:val="en-US"/>
        </w:rPr>
        <w:t xml:space="preserve"> weight interpolation and extrapolation, basis functions may not be defined in points only, but on </w:t>
      </w:r>
      <w:r w:rsidR="00586980">
        <w:rPr>
          <w:szCs w:val="28"/>
          <w:lang w:val="en-US"/>
        </w:rPr>
        <w:t>simplexes</w:t>
      </w:r>
      <w:r>
        <w:rPr>
          <w:szCs w:val="28"/>
          <w:lang w:val="en-US"/>
        </w:rPr>
        <w:t xml:space="preserve"> edges and faces of any order up to </w:t>
      </w:r>
      <w:r w:rsidRPr="006D405E">
        <w:rPr>
          <w:i/>
          <w:szCs w:val="28"/>
          <w:lang w:val="en-US"/>
        </w:rPr>
        <w:t>n</w:t>
      </w:r>
      <w:r>
        <w:rPr>
          <w:szCs w:val="28"/>
          <w:lang w:val="en-US"/>
        </w:rPr>
        <w:t xml:space="preserve">. Therefore given </w:t>
      </w:r>
      <w:r w:rsidR="00586980">
        <w:rPr>
          <w:szCs w:val="28"/>
          <w:lang w:val="en-US"/>
        </w:rPr>
        <w:t>algorithm</w:t>
      </w:r>
      <w:r>
        <w:rPr>
          <w:szCs w:val="28"/>
          <w:lang w:val="en-US"/>
        </w:rPr>
        <w:t xml:space="preserve"> can be used together with other interpolating and </w:t>
      </w:r>
      <w:r w:rsidR="00586980">
        <w:rPr>
          <w:szCs w:val="28"/>
          <w:lang w:val="en-US"/>
        </w:rPr>
        <w:t>extrapolating</w:t>
      </w:r>
      <w:r>
        <w:rPr>
          <w:szCs w:val="28"/>
          <w:lang w:val="en-US"/>
        </w:rPr>
        <w:t xml:space="preserve"> schemes ye</w:t>
      </w:r>
      <w:r w:rsidR="00586980">
        <w:rPr>
          <w:szCs w:val="28"/>
          <w:lang w:val="en-US"/>
        </w:rPr>
        <w:t>t providing continuous function.</w:t>
      </w:r>
    </w:p>
    <w:p w:rsidR="0030493F" w:rsidRDefault="00E2156F" w:rsidP="00917798">
      <w:pPr>
        <w:pStyle w:val="a6"/>
        <w:ind w:firstLine="720"/>
        <w:jc w:val="both"/>
        <w:rPr>
          <w:szCs w:val="28"/>
          <w:lang w:val="en-US"/>
        </w:rPr>
      </w:pPr>
      <w:r w:rsidRPr="00586980">
        <w:rPr>
          <w:b/>
          <w:szCs w:val="28"/>
          <w:lang w:val="en-US"/>
        </w:rPr>
        <w:t>Conclusion</w:t>
      </w:r>
      <w:r w:rsidR="00586980">
        <w:rPr>
          <w:b/>
          <w:szCs w:val="28"/>
          <w:lang w:val="en-US"/>
        </w:rPr>
        <w:t xml:space="preserve">. </w:t>
      </w:r>
      <w:r>
        <w:rPr>
          <w:szCs w:val="28"/>
          <w:lang w:val="en-US"/>
        </w:rPr>
        <w:t xml:space="preserve">The combined algorithm for </w:t>
      </w:r>
      <w:proofErr w:type="spellStart"/>
      <w:r>
        <w:rPr>
          <w:szCs w:val="28"/>
          <w:lang w:val="en-US"/>
        </w:rPr>
        <w:t>multivariative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simplicial</w:t>
      </w:r>
      <w:proofErr w:type="spellEnd"/>
      <w:r>
        <w:rPr>
          <w:szCs w:val="28"/>
          <w:lang w:val="en-US"/>
        </w:rPr>
        <w:t xml:space="preserve"> weight interpolation and extrapolation provides continuous function on </w:t>
      </w:r>
      <w:proofErr w:type="spellStart"/>
      <w:r w:rsidRPr="00E2156F">
        <w:rPr>
          <w:b/>
          <w:i/>
          <w:szCs w:val="28"/>
          <w:lang w:val="en-US"/>
        </w:rPr>
        <w:t>R</w:t>
      </w:r>
      <w:r w:rsidRPr="00E2156F">
        <w:rPr>
          <w:i/>
          <w:szCs w:val="28"/>
          <w:vertAlign w:val="superscript"/>
          <w:lang w:val="en-US"/>
        </w:rPr>
        <w:t>n</w:t>
      </w:r>
      <w:proofErr w:type="spellEnd"/>
      <w:r>
        <w:rPr>
          <w:szCs w:val="28"/>
          <w:lang w:val="en-US"/>
        </w:rPr>
        <w:t xml:space="preserve"> along with its’ derivatives up to the predetermined order. This function depends on the basis and weight functions, and also on the way </w:t>
      </w:r>
      <w:proofErr w:type="spellStart"/>
      <w:r>
        <w:rPr>
          <w:szCs w:val="28"/>
          <w:lang w:val="en-US"/>
        </w:rPr>
        <w:t>simplicial</w:t>
      </w:r>
      <w:proofErr w:type="spellEnd"/>
      <w:r>
        <w:rPr>
          <w:szCs w:val="28"/>
          <w:lang w:val="en-US"/>
        </w:rPr>
        <w:t xml:space="preserve"> complex is built. </w:t>
      </w:r>
    </w:p>
    <w:p w:rsidR="0094447F" w:rsidRDefault="00453FEB" w:rsidP="00453FEB">
      <w:pPr>
        <w:pStyle w:val="210"/>
        <w:ind w:firstLine="0"/>
        <w:jc w:val="center"/>
        <w:rPr>
          <w:b/>
          <w:lang w:val="en-US"/>
        </w:rPr>
      </w:pPr>
      <w:r>
        <w:rPr>
          <w:b/>
          <w:lang w:val="en-US"/>
        </w:rPr>
        <w:t>References</w:t>
      </w:r>
    </w:p>
    <w:p w:rsidR="00453FEB" w:rsidRPr="00453FEB" w:rsidRDefault="00453FEB" w:rsidP="00453FEB">
      <w:pPr>
        <w:pStyle w:val="210"/>
        <w:ind w:firstLine="0"/>
        <w:jc w:val="center"/>
        <w:rPr>
          <w:b/>
          <w:lang w:val="en-US"/>
        </w:rPr>
      </w:pPr>
    </w:p>
    <w:p w:rsidR="0094447F" w:rsidRPr="006D1DD7" w:rsidRDefault="0094447F" w:rsidP="00917798">
      <w:pPr>
        <w:pStyle w:val="210"/>
        <w:numPr>
          <w:ilvl w:val="0"/>
          <w:numId w:val="1"/>
        </w:numPr>
        <w:tabs>
          <w:tab w:val="left" w:pos="360"/>
        </w:tabs>
        <w:ind w:left="360"/>
        <w:jc w:val="both"/>
        <w:rPr>
          <w:szCs w:val="28"/>
        </w:rPr>
      </w:pPr>
      <w:r w:rsidRPr="006D1DD7">
        <w:rPr>
          <w:szCs w:val="28"/>
        </w:rPr>
        <w:t xml:space="preserve">Сидоренко Ю.В., </w:t>
      </w:r>
      <w:proofErr w:type="spellStart"/>
      <w:r w:rsidRPr="006D1DD7">
        <w:rPr>
          <w:szCs w:val="28"/>
        </w:rPr>
        <w:t>Каленюк</w:t>
      </w:r>
      <w:proofErr w:type="spellEnd"/>
      <w:r w:rsidRPr="006D1DD7">
        <w:rPr>
          <w:szCs w:val="28"/>
        </w:rPr>
        <w:t xml:space="preserve"> О.С. Симплексна інтерполяція функції двох змінних // Наукові нотатки міжнародної науково-практичної конференції «Сучасні проблеми геометричного моделювання» - Луцьк: ЛДТУ, 2008. – С. 314-319.</w:t>
      </w:r>
    </w:p>
    <w:p w:rsidR="0094447F" w:rsidRPr="006D1DD7" w:rsidRDefault="0094447F" w:rsidP="00917798">
      <w:pPr>
        <w:numPr>
          <w:ilvl w:val="0"/>
          <w:numId w:val="1"/>
        </w:numPr>
        <w:tabs>
          <w:tab w:val="left" w:pos="345"/>
        </w:tabs>
        <w:spacing w:line="360" w:lineRule="auto"/>
        <w:ind w:left="345"/>
        <w:jc w:val="both"/>
        <w:rPr>
          <w:rStyle w:val="m"/>
          <w:sz w:val="28"/>
          <w:szCs w:val="28"/>
          <w:lang w:val="uk-UA"/>
        </w:rPr>
      </w:pPr>
      <w:r w:rsidRPr="006D1DD7">
        <w:rPr>
          <w:rStyle w:val="m"/>
          <w:sz w:val="28"/>
          <w:szCs w:val="28"/>
          <w:lang w:val="uk-UA"/>
        </w:rPr>
        <w:t xml:space="preserve">Сидоренко Ю.В., </w:t>
      </w:r>
      <w:proofErr w:type="spellStart"/>
      <w:r w:rsidRPr="006D1DD7">
        <w:rPr>
          <w:rStyle w:val="m"/>
          <w:sz w:val="28"/>
          <w:szCs w:val="28"/>
          <w:lang w:val="uk-UA"/>
        </w:rPr>
        <w:t>Каленюк</w:t>
      </w:r>
      <w:proofErr w:type="spellEnd"/>
      <w:r w:rsidRPr="006D1DD7">
        <w:rPr>
          <w:rStyle w:val="m"/>
          <w:sz w:val="28"/>
          <w:szCs w:val="28"/>
          <w:lang w:val="uk-UA"/>
        </w:rPr>
        <w:t xml:space="preserve"> О.С. Алгоритм екстраполяції для двовимірної симплексної інтерполяції // Прикладна геометрія та інженерна графіка. – 2009. – Вип. 81. – С. 201-204.</w:t>
      </w:r>
    </w:p>
    <w:p w:rsidR="0094447F" w:rsidRDefault="0094447F" w:rsidP="00917798">
      <w:pPr>
        <w:numPr>
          <w:ilvl w:val="0"/>
          <w:numId w:val="1"/>
        </w:numPr>
        <w:tabs>
          <w:tab w:val="left" w:pos="345"/>
        </w:tabs>
        <w:spacing w:line="360" w:lineRule="auto"/>
        <w:ind w:left="345"/>
        <w:jc w:val="both"/>
        <w:rPr>
          <w:sz w:val="28"/>
          <w:szCs w:val="28"/>
          <w:lang w:val="uk-UA"/>
        </w:rPr>
      </w:pPr>
      <w:r w:rsidRPr="006D1DD7">
        <w:rPr>
          <w:sz w:val="28"/>
          <w:szCs w:val="28"/>
          <w:lang w:val="uk-UA"/>
        </w:rPr>
        <w:t xml:space="preserve">Сидоренко Ю.В., </w:t>
      </w:r>
      <w:proofErr w:type="spellStart"/>
      <w:r w:rsidRPr="006D1DD7">
        <w:rPr>
          <w:sz w:val="28"/>
          <w:szCs w:val="28"/>
          <w:lang w:val="uk-UA"/>
        </w:rPr>
        <w:t>Каленюк</w:t>
      </w:r>
      <w:proofErr w:type="spellEnd"/>
      <w:r w:rsidRPr="006D1DD7">
        <w:rPr>
          <w:sz w:val="28"/>
          <w:szCs w:val="28"/>
          <w:lang w:val="uk-UA"/>
        </w:rPr>
        <w:t xml:space="preserve"> О.С. Симплекса інтерполяція функції багатьох змінних // Наукові нотатки міжнародної науково-практичної конференції «Геометричне модулювання та комп’ютерні технології: теорія, практика, освіта» - Харків: НТУ «ХПІ», 14-17 квітня 2009 року. – С. 314-319.</w:t>
      </w:r>
    </w:p>
    <w:p w:rsidR="0030493F" w:rsidRDefault="0030493F" w:rsidP="00917798">
      <w:pPr>
        <w:tabs>
          <w:tab w:val="left" w:pos="345"/>
        </w:tabs>
        <w:spacing w:line="360" w:lineRule="auto"/>
        <w:jc w:val="both"/>
        <w:rPr>
          <w:sz w:val="28"/>
          <w:szCs w:val="28"/>
          <w:lang w:val="uk-UA"/>
        </w:rPr>
      </w:pPr>
    </w:p>
    <w:p w:rsidR="00C15CFF" w:rsidRDefault="00C15CFF" w:rsidP="00917798">
      <w:pPr>
        <w:tabs>
          <w:tab w:val="left" w:pos="345"/>
        </w:tabs>
        <w:spacing w:line="360" w:lineRule="auto"/>
        <w:jc w:val="both"/>
        <w:rPr>
          <w:sz w:val="28"/>
          <w:szCs w:val="28"/>
          <w:lang w:val="uk-UA"/>
        </w:rPr>
      </w:pPr>
    </w:p>
    <w:sectPr w:rsidR="00C15CFF" w:rsidSect="00654BC7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566"/>
        </w:tabs>
        <w:ind w:left="566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66"/>
        </w:tabs>
        <w:ind w:left="566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566"/>
        </w:tabs>
        <w:ind w:left="566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566"/>
        </w:tabs>
        <w:ind w:left="566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566"/>
        </w:tabs>
        <w:ind w:left="566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566"/>
        </w:tabs>
        <w:ind w:left="566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566"/>
        </w:tabs>
        <w:ind w:left="566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566"/>
        </w:tabs>
        <w:ind w:left="566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566"/>
        </w:tabs>
        <w:ind w:left="566" w:firstLine="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3F0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pos w:val="beneathText"/>
  </w:footnotePr>
  <w:compat/>
  <w:rsids>
    <w:rsidRoot w:val="00C34E3E"/>
    <w:rsid w:val="0003437A"/>
    <w:rsid w:val="00135810"/>
    <w:rsid w:val="001B339E"/>
    <w:rsid w:val="00282BB1"/>
    <w:rsid w:val="00286242"/>
    <w:rsid w:val="002C1386"/>
    <w:rsid w:val="002E5CF7"/>
    <w:rsid w:val="0030493F"/>
    <w:rsid w:val="003062D4"/>
    <w:rsid w:val="0032107D"/>
    <w:rsid w:val="00326387"/>
    <w:rsid w:val="003D170F"/>
    <w:rsid w:val="0042661E"/>
    <w:rsid w:val="00453FEB"/>
    <w:rsid w:val="00467714"/>
    <w:rsid w:val="00471B49"/>
    <w:rsid w:val="004951ED"/>
    <w:rsid w:val="00497E93"/>
    <w:rsid w:val="004C6B5C"/>
    <w:rsid w:val="005351E0"/>
    <w:rsid w:val="00586980"/>
    <w:rsid w:val="00596A04"/>
    <w:rsid w:val="005B24A1"/>
    <w:rsid w:val="0060593A"/>
    <w:rsid w:val="00620292"/>
    <w:rsid w:val="00622D99"/>
    <w:rsid w:val="00654BC7"/>
    <w:rsid w:val="006C1DB7"/>
    <w:rsid w:val="006D1DD7"/>
    <w:rsid w:val="006D405E"/>
    <w:rsid w:val="006F585C"/>
    <w:rsid w:val="007155BD"/>
    <w:rsid w:val="00745C77"/>
    <w:rsid w:val="007B7754"/>
    <w:rsid w:val="007E2A16"/>
    <w:rsid w:val="007F0413"/>
    <w:rsid w:val="00827BD4"/>
    <w:rsid w:val="008B5392"/>
    <w:rsid w:val="00917798"/>
    <w:rsid w:val="0094447F"/>
    <w:rsid w:val="009D5F4F"/>
    <w:rsid w:val="009F3E16"/>
    <w:rsid w:val="00AA29DB"/>
    <w:rsid w:val="00AA3DD6"/>
    <w:rsid w:val="00B12C52"/>
    <w:rsid w:val="00B27CD3"/>
    <w:rsid w:val="00B419A8"/>
    <w:rsid w:val="00BF762C"/>
    <w:rsid w:val="00C15CFF"/>
    <w:rsid w:val="00C34E3E"/>
    <w:rsid w:val="00CA04BB"/>
    <w:rsid w:val="00DA464B"/>
    <w:rsid w:val="00DB074B"/>
    <w:rsid w:val="00DF35BE"/>
    <w:rsid w:val="00E2156F"/>
    <w:rsid w:val="00EC2455"/>
    <w:rsid w:val="00F277E9"/>
    <w:rsid w:val="00F80473"/>
    <w:rsid w:val="00FB160C"/>
    <w:rsid w:val="00FB29A2"/>
    <w:rsid w:val="00FE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4BC7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qFormat/>
    <w:rsid w:val="008B53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654BC7"/>
  </w:style>
  <w:style w:type="character" w:customStyle="1" w:styleId="WW-Absatz-Standardschriftart">
    <w:name w:val="WW-Absatz-Standardschriftart"/>
    <w:rsid w:val="00654BC7"/>
  </w:style>
  <w:style w:type="character" w:customStyle="1" w:styleId="1">
    <w:name w:val="Основной шрифт абзаца1"/>
    <w:rsid w:val="00654BC7"/>
  </w:style>
  <w:style w:type="character" w:customStyle="1" w:styleId="l">
    <w:name w:val="l"/>
    <w:basedOn w:val="1"/>
    <w:rsid w:val="00654BC7"/>
  </w:style>
  <w:style w:type="character" w:customStyle="1" w:styleId="m">
    <w:name w:val="m"/>
    <w:basedOn w:val="1"/>
    <w:rsid w:val="00654BC7"/>
  </w:style>
  <w:style w:type="character" w:styleId="a3">
    <w:name w:val="Strong"/>
    <w:basedOn w:val="1"/>
    <w:qFormat/>
    <w:rsid w:val="00654BC7"/>
    <w:rPr>
      <w:b/>
      <w:bCs/>
    </w:rPr>
  </w:style>
  <w:style w:type="character" w:customStyle="1" w:styleId="apple-style-span">
    <w:name w:val="apple-style-span"/>
    <w:basedOn w:val="1"/>
    <w:rsid w:val="00654BC7"/>
  </w:style>
  <w:style w:type="paragraph" w:customStyle="1" w:styleId="Heading">
    <w:name w:val="Heading"/>
    <w:basedOn w:val="a"/>
    <w:next w:val="a4"/>
    <w:rsid w:val="00654BC7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a4">
    <w:name w:val="Body Text"/>
    <w:basedOn w:val="a"/>
    <w:rsid w:val="00654BC7"/>
    <w:pPr>
      <w:spacing w:after="120"/>
    </w:pPr>
  </w:style>
  <w:style w:type="paragraph" w:styleId="a5">
    <w:name w:val="List"/>
    <w:basedOn w:val="a4"/>
    <w:rsid w:val="00654BC7"/>
  </w:style>
  <w:style w:type="paragraph" w:customStyle="1" w:styleId="Caption">
    <w:name w:val="Caption"/>
    <w:basedOn w:val="a"/>
    <w:rsid w:val="00654B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654BC7"/>
    <w:pPr>
      <w:suppressLineNumbers/>
    </w:pPr>
  </w:style>
  <w:style w:type="paragraph" w:customStyle="1" w:styleId="10">
    <w:name w:val="Обычный1"/>
    <w:rsid w:val="00654BC7"/>
    <w:pPr>
      <w:suppressAutoHyphens/>
    </w:pPr>
    <w:rPr>
      <w:rFonts w:eastAsia="Arial"/>
      <w:sz w:val="24"/>
      <w:lang w:eastAsia="ar-SA"/>
    </w:rPr>
  </w:style>
  <w:style w:type="paragraph" w:customStyle="1" w:styleId="11">
    <w:name w:val="Заголовок 11"/>
    <w:basedOn w:val="10"/>
    <w:next w:val="10"/>
    <w:rsid w:val="00654BC7"/>
    <w:pPr>
      <w:keepNext/>
      <w:spacing w:line="360" w:lineRule="auto"/>
    </w:pPr>
    <w:rPr>
      <w:sz w:val="28"/>
    </w:rPr>
  </w:style>
  <w:style w:type="paragraph" w:customStyle="1" w:styleId="21">
    <w:name w:val="Заголовок 21"/>
    <w:basedOn w:val="10"/>
    <w:next w:val="10"/>
    <w:rsid w:val="00654BC7"/>
    <w:pPr>
      <w:keepNext/>
      <w:spacing w:line="360" w:lineRule="auto"/>
      <w:jc w:val="center"/>
    </w:pPr>
    <w:rPr>
      <w:sz w:val="28"/>
    </w:rPr>
  </w:style>
  <w:style w:type="paragraph" w:customStyle="1" w:styleId="31">
    <w:name w:val="Заголовок 31"/>
    <w:basedOn w:val="10"/>
    <w:next w:val="10"/>
    <w:rsid w:val="00654BC7"/>
    <w:pPr>
      <w:keepNext/>
      <w:spacing w:line="360" w:lineRule="auto"/>
      <w:jc w:val="center"/>
    </w:pPr>
    <w:rPr>
      <w:i/>
      <w:sz w:val="28"/>
      <w:lang w:val="uk-UA"/>
    </w:rPr>
  </w:style>
  <w:style w:type="paragraph" w:styleId="a6">
    <w:name w:val="Body Text Indent"/>
    <w:basedOn w:val="a"/>
    <w:rsid w:val="00654BC7"/>
    <w:pPr>
      <w:spacing w:line="360" w:lineRule="auto"/>
      <w:ind w:firstLine="708"/>
    </w:pPr>
    <w:rPr>
      <w:sz w:val="28"/>
    </w:rPr>
  </w:style>
  <w:style w:type="paragraph" w:customStyle="1" w:styleId="210">
    <w:name w:val="Основной текст 21"/>
    <w:basedOn w:val="10"/>
    <w:rsid w:val="00654BC7"/>
    <w:pPr>
      <w:spacing w:line="360" w:lineRule="auto"/>
      <w:ind w:firstLine="709"/>
    </w:pPr>
    <w:rPr>
      <w:sz w:val="28"/>
      <w:lang w:val="uk-UA"/>
    </w:rPr>
  </w:style>
  <w:style w:type="paragraph" w:customStyle="1" w:styleId="TableContents">
    <w:name w:val="Table Contents"/>
    <w:basedOn w:val="a"/>
    <w:rsid w:val="00654BC7"/>
    <w:pPr>
      <w:suppressLineNumbers/>
    </w:pPr>
  </w:style>
  <w:style w:type="paragraph" w:customStyle="1" w:styleId="TableHeading">
    <w:name w:val="Table Heading"/>
    <w:basedOn w:val="TableContents"/>
    <w:rsid w:val="00654BC7"/>
    <w:pPr>
      <w:jc w:val="center"/>
    </w:pPr>
    <w:rPr>
      <w:b/>
      <w:bCs/>
    </w:rPr>
  </w:style>
  <w:style w:type="paragraph" w:customStyle="1" w:styleId="310">
    <w:name w:val="Основной текст с отступом 31"/>
    <w:basedOn w:val="a"/>
    <w:rsid w:val="00654BC7"/>
    <w:pPr>
      <w:widowControl w:val="0"/>
      <w:ind w:firstLine="567"/>
      <w:jc w:val="center"/>
    </w:pPr>
    <w:rPr>
      <w:rFonts w:eastAsia="Lucida Sans Unicode"/>
      <w:b/>
      <w:kern w:val="1"/>
      <w:sz w:val="28"/>
    </w:rPr>
  </w:style>
  <w:style w:type="table" w:styleId="a7">
    <w:name w:val="Table Grid"/>
    <w:basedOn w:val="a1"/>
    <w:rsid w:val="00AA3DD6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qFormat/>
    <w:rsid w:val="00F277E9"/>
    <w:rPr>
      <w:i/>
      <w:iCs/>
    </w:rPr>
  </w:style>
  <w:style w:type="character" w:customStyle="1" w:styleId="apple-converted-space">
    <w:name w:val="apple-converted-space"/>
    <w:basedOn w:val="a0"/>
    <w:rsid w:val="00586980"/>
  </w:style>
  <w:style w:type="paragraph" w:styleId="a9">
    <w:name w:val="Balloon Text"/>
    <w:basedOn w:val="a"/>
    <w:link w:val="aa"/>
    <w:rsid w:val="00453FE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453FEB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514</vt:lpstr>
    </vt:vector>
  </TitlesOfParts>
  <Company/>
  <LinksUpToDate>false</LinksUpToDate>
  <CharactersWithSpaces>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514</dc:title>
  <dc:subject/>
  <dc:creator>Name</dc:creator>
  <cp:keywords/>
  <cp:lastModifiedBy>Name</cp:lastModifiedBy>
  <cp:revision>4</cp:revision>
  <cp:lastPrinted>1601-01-01T00:00:00Z</cp:lastPrinted>
  <dcterms:created xsi:type="dcterms:W3CDTF">2012-03-07T11:49:00Z</dcterms:created>
  <dcterms:modified xsi:type="dcterms:W3CDTF">2012-03-08T11:16:00Z</dcterms:modified>
</cp:coreProperties>
</file>